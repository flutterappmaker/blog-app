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BCAE1" w14:textId="77777777" w:rsidR="00EC28B1" w:rsidRDefault="00EC28B1">
      <w:pPr>
        <w:spacing w:before="1" w:line="280" w:lineRule="exact"/>
        <w:rPr>
          <w:sz w:val="28"/>
          <w:szCs w:val="28"/>
        </w:rPr>
        <w:sectPr w:rsidR="00EC28B1">
          <w:headerReference w:type="even" r:id="rId7"/>
          <w:headerReference w:type="default" r:id="rId8"/>
          <w:footerReference w:type="even" r:id="rId9"/>
          <w:footerReference w:type="default" r:id="rId10"/>
          <w:headerReference w:type="first" r:id="rId11"/>
          <w:footerReference w:type="first" r:id="rId12"/>
          <w:type w:val="continuous"/>
          <w:pgSz w:w="11880" w:h="16820"/>
          <w:pgMar w:top="1580" w:right="740" w:bottom="280" w:left="740" w:header="720" w:footer="720" w:gutter="0"/>
          <w:cols w:space="720"/>
        </w:sectPr>
      </w:pPr>
    </w:p>
    <w:p w14:paraId="3A72D89B" w14:textId="77777777" w:rsidR="00EC28B1" w:rsidRDefault="00EC28B1">
      <w:pPr>
        <w:spacing w:before="4" w:line="120" w:lineRule="exact"/>
        <w:rPr>
          <w:sz w:val="12"/>
          <w:szCs w:val="12"/>
        </w:rPr>
      </w:pPr>
    </w:p>
    <w:p w14:paraId="62EC74FE" w14:textId="77777777" w:rsidR="00EC28B1" w:rsidRDefault="00EC28B1">
      <w:pPr>
        <w:spacing w:line="200" w:lineRule="exact"/>
      </w:pPr>
    </w:p>
    <w:p w14:paraId="24512771" w14:textId="4DB70A2E" w:rsidR="00EC28B1" w:rsidRPr="0068267D" w:rsidRDefault="00C94BA6">
      <w:pPr>
        <w:ind w:left="122"/>
        <w:rPr>
          <w:sz w:val="17"/>
          <w:szCs w:val="17"/>
          <w:highlight w:val="yellow"/>
        </w:rPr>
      </w:pPr>
      <w:r w:rsidRPr="0068267D">
        <w:rPr>
          <w:sz w:val="17"/>
          <w:szCs w:val="17"/>
          <w:highlight w:val="yellow"/>
        </w:rPr>
        <w:t xml:space="preserve">Dear MR. </w:t>
      </w:r>
      <w:r w:rsidR="001773C8">
        <w:rPr>
          <w:sz w:val="17"/>
          <w:szCs w:val="17"/>
          <w:highlight w:val="yellow"/>
        </w:rPr>
        <w:t>Saleem</w:t>
      </w:r>
      <w:r w:rsidRPr="0068267D">
        <w:rPr>
          <w:sz w:val="17"/>
          <w:szCs w:val="17"/>
          <w:highlight w:val="yellow"/>
        </w:rPr>
        <w:t xml:space="preserve"> </w:t>
      </w:r>
      <w:r w:rsidR="000B41F4">
        <w:rPr>
          <w:sz w:val="17"/>
          <w:szCs w:val="17"/>
          <w:highlight w:val="yellow"/>
        </w:rPr>
        <w:t>Shaik</w:t>
      </w:r>
    </w:p>
    <w:p w14:paraId="5862D47E" w14:textId="79372065" w:rsidR="00EC28B1" w:rsidRPr="0068267D" w:rsidRDefault="00C94BA6">
      <w:pPr>
        <w:spacing w:line="180" w:lineRule="exact"/>
        <w:ind w:left="122"/>
        <w:rPr>
          <w:sz w:val="17"/>
          <w:szCs w:val="17"/>
          <w:highlight w:val="yellow"/>
        </w:rPr>
      </w:pPr>
      <w:r w:rsidRPr="0068267D">
        <w:rPr>
          <w:sz w:val="17"/>
          <w:szCs w:val="17"/>
          <w:highlight w:val="yellow"/>
        </w:rPr>
        <w:t xml:space="preserve">Flat no: </w:t>
      </w:r>
      <w:r w:rsidR="00353666">
        <w:rPr>
          <w:sz w:val="17"/>
          <w:szCs w:val="17"/>
          <w:highlight w:val="yellow"/>
        </w:rPr>
        <w:t>501</w:t>
      </w:r>
      <w:r w:rsidRPr="0068267D">
        <w:rPr>
          <w:sz w:val="17"/>
          <w:szCs w:val="17"/>
          <w:highlight w:val="yellow"/>
        </w:rPr>
        <w:t xml:space="preserve">, </w:t>
      </w:r>
      <w:r w:rsidR="00353666">
        <w:rPr>
          <w:sz w:val="17"/>
          <w:szCs w:val="17"/>
          <w:highlight w:val="yellow"/>
        </w:rPr>
        <w:t>Abhista Prime</w:t>
      </w:r>
      <w:r w:rsidR="00BC41DF">
        <w:rPr>
          <w:sz w:val="17"/>
          <w:szCs w:val="17"/>
          <w:highlight w:val="yellow"/>
        </w:rPr>
        <w:t>,</w:t>
      </w:r>
    </w:p>
    <w:p w14:paraId="627ED9B0" w14:textId="5C643321" w:rsidR="00EC28B1" w:rsidRDefault="00353666">
      <w:pPr>
        <w:spacing w:line="243" w:lineRule="auto"/>
        <w:ind w:left="102" w:right="-29" w:firstLine="20"/>
        <w:rPr>
          <w:sz w:val="17"/>
          <w:szCs w:val="17"/>
        </w:rPr>
      </w:pPr>
      <w:r>
        <w:rPr>
          <w:sz w:val="17"/>
          <w:szCs w:val="17"/>
          <w:highlight w:val="yellow"/>
        </w:rPr>
        <w:t>Cyber Village</w:t>
      </w:r>
      <w:r w:rsidR="00BC41DF">
        <w:rPr>
          <w:sz w:val="17"/>
          <w:szCs w:val="17"/>
          <w:highlight w:val="yellow"/>
        </w:rPr>
        <w:t xml:space="preserve">, </w:t>
      </w:r>
      <w:r>
        <w:rPr>
          <w:sz w:val="17"/>
          <w:szCs w:val="17"/>
          <w:highlight w:val="yellow"/>
        </w:rPr>
        <w:t>Kondapur</w:t>
      </w:r>
      <w:r w:rsidR="00C94BA6" w:rsidRPr="0068267D">
        <w:rPr>
          <w:sz w:val="17"/>
          <w:szCs w:val="17"/>
          <w:highlight w:val="yellow"/>
        </w:rPr>
        <w:t>. TELANGANA-5000</w:t>
      </w:r>
      <w:r w:rsidRPr="00353666">
        <w:rPr>
          <w:sz w:val="17"/>
          <w:szCs w:val="17"/>
          <w:highlight w:val="yellow"/>
        </w:rPr>
        <w:t>49</w:t>
      </w:r>
    </w:p>
    <w:p w14:paraId="37720EB4" w14:textId="77777777" w:rsidR="00EC28B1" w:rsidRDefault="00C94BA6">
      <w:pPr>
        <w:spacing w:before="38"/>
        <w:rPr>
          <w:sz w:val="17"/>
          <w:szCs w:val="17"/>
        </w:rPr>
        <w:sectPr w:rsidR="00EC28B1">
          <w:type w:val="continuous"/>
          <w:pgSz w:w="11880" w:h="16820"/>
          <w:pgMar w:top="1580" w:right="740" w:bottom="280" w:left="740" w:header="720" w:footer="720" w:gutter="0"/>
          <w:cols w:num="2" w:space="720" w:equalWidth="0">
            <w:col w:w="2860" w:space="1760"/>
            <w:col w:w="5780"/>
          </w:cols>
        </w:sectPr>
      </w:pPr>
      <w:r>
        <w:br w:type="column"/>
      </w:r>
      <w:r>
        <w:rPr>
          <w:sz w:val="17"/>
          <w:szCs w:val="17"/>
        </w:rPr>
        <w:t>Premium Receipt</w:t>
      </w:r>
    </w:p>
    <w:p w14:paraId="0E7DA83C" w14:textId="51D309EC" w:rsidR="00EC28B1" w:rsidRDefault="000B4BF9" w:rsidP="000B4BF9">
      <w:pPr>
        <w:spacing w:before="38" w:line="180" w:lineRule="exact"/>
        <w:rPr>
          <w:sz w:val="17"/>
          <w:szCs w:val="17"/>
        </w:rPr>
      </w:pPr>
      <w:r>
        <w:rPr>
          <w:sz w:val="14"/>
          <w:szCs w:val="14"/>
        </w:rPr>
        <w:t xml:space="preserve">   </w:t>
      </w:r>
      <w:r w:rsidR="00C94BA6">
        <w:rPr>
          <w:position w:val="-1"/>
          <w:sz w:val="17"/>
          <w:szCs w:val="17"/>
        </w:rPr>
        <w:t>We acknowledge the receipt of payment towards the premium of the following health insurance policy:</w:t>
      </w:r>
    </w:p>
    <w:p w14:paraId="05ABAD4A" w14:textId="77777777" w:rsidR="00EC28B1" w:rsidRDefault="00EC28B1">
      <w:pPr>
        <w:spacing w:before="18" w:line="240" w:lineRule="exact"/>
        <w:rPr>
          <w:sz w:val="24"/>
          <w:szCs w:val="24"/>
        </w:rPr>
      </w:pPr>
    </w:p>
    <w:p w14:paraId="262398CC" w14:textId="1B71BFB2" w:rsidR="00EC28B1" w:rsidRDefault="00C94BA6">
      <w:pPr>
        <w:spacing w:before="38"/>
        <w:ind w:left="202"/>
        <w:rPr>
          <w:sz w:val="17"/>
          <w:szCs w:val="17"/>
        </w:rPr>
      </w:pPr>
      <w:r>
        <w:rPr>
          <w:sz w:val="17"/>
          <w:szCs w:val="17"/>
        </w:rPr>
        <w:t xml:space="preserve">Policy Holder's Name                         Mr. </w:t>
      </w:r>
      <w:r w:rsidR="001773C8">
        <w:rPr>
          <w:sz w:val="17"/>
          <w:szCs w:val="17"/>
        </w:rPr>
        <w:t>Saleem</w:t>
      </w:r>
      <w:r w:rsidR="00BC41DF">
        <w:rPr>
          <w:sz w:val="17"/>
          <w:szCs w:val="17"/>
        </w:rPr>
        <w:t xml:space="preserve"> Shaik</w:t>
      </w:r>
      <w:r>
        <w:rPr>
          <w:sz w:val="17"/>
          <w:szCs w:val="17"/>
        </w:rPr>
        <w:t xml:space="preserve">                         </w:t>
      </w:r>
      <w:r w:rsidR="00BC41DF">
        <w:rPr>
          <w:sz w:val="17"/>
          <w:szCs w:val="17"/>
        </w:rPr>
        <w:t xml:space="preserve">                </w:t>
      </w:r>
      <w:r>
        <w:rPr>
          <w:sz w:val="17"/>
          <w:szCs w:val="17"/>
        </w:rPr>
        <w:t xml:space="preserve">       Policy Number                   3015346</w:t>
      </w:r>
      <w:r w:rsidRPr="0068267D">
        <w:rPr>
          <w:sz w:val="17"/>
          <w:szCs w:val="17"/>
          <w:highlight w:val="yellow"/>
        </w:rPr>
        <w:t>1</w:t>
      </w:r>
      <w:r w:rsidR="00794F53">
        <w:rPr>
          <w:sz w:val="17"/>
          <w:szCs w:val="17"/>
          <w:highlight w:val="yellow"/>
        </w:rPr>
        <w:t>6</w:t>
      </w:r>
      <w:r w:rsidRPr="0068267D">
        <w:rPr>
          <w:sz w:val="17"/>
          <w:szCs w:val="17"/>
          <w:highlight w:val="yellow"/>
        </w:rPr>
        <w:t>36975</w:t>
      </w:r>
    </w:p>
    <w:p w14:paraId="3EA98454" w14:textId="0CA756CF" w:rsidR="00EC28B1" w:rsidRDefault="00D2692F">
      <w:pPr>
        <w:spacing w:before="80" w:line="180" w:lineRule="exact"/>
        <w:ind w:left="2742"/>
        <w:rPr>
          <w:sz w:val="17"/>
          <w:szCs w:val="17"/>
        </w:rPr>
        <w:sectPr w:rsidR="00EC28B1">
          <w:type w:val="continuous"/>
          <w:pgSz w:w="11880" w:h="16820"/>
          <w:pgMar w:top="1580" w:right="740" w:bottom="280" w:left="740" w:header="720" w:footer="720" w:gutter="0"/>
          <w:cols w:space="720"/>
        </w:sectPr>
      </w:pPr>
      <w:r>
        <w:pict w14:anchorId="78B9B9CC">
          <v:group id="_x0000_s1095" style="position:absolute;left:0;text-align:left;margin-left:41.45pt;margin-top:177.05pt;width:514.2pt;height:161.9pt;z-index:-251658752;mso-position-horizontal-relative:page;mso-position-vertical-relative:page" coordorigin="829,3541" coordsize="10284,3238">
            <v:shape id="_x0000_s1220" style="position:absolute;left:830;top:3542;width:2602;height:22" coordorigin="830,3542" coordsize="2602,22" path="m3420,3552r12,-10l830,3542r10,10l852,3564r2558,l3420,3552xe" fillcolor="black" stroked="f">
              <v:path arrowok="t"/>
            </v:shape>
            <v:shape id="_x0000_s1219" style="position:absolute;left:3410;top:3542;width:2430;height:22" coordorigin="3410,3542" coordsize="2430,22" path="m5840,3552r,-10l3410,3542r10,10l3432,3564r2408,l5840,3552xe" fillcolor="black" stroked="f">
              <v:path arrowok="t"/>
            </v:shape>
            <v:shape id="_x0000_s1218" style="position:absolute;left:5840;top:3542;width:852;height:22" coordorigin="5840,3542" coordsize="852,22" path="m6680,3552r12,-10l5840,3542r,22l6670,3564r10,-12xe" fillcolor="black" stroked="f">
              <v:path arrowok="t"/>
            </v:shape>
            <v:shape id="_x0000_s1217" style="position:absolute;left:6670;top:3542;width:1882;height:22" coordorigin="6670,3542" coordsize="1882,22" path="m8540,3552r12,-10l6670,3542r10,10l6692,3564r1838,l8540,3552xe" fillcolor="black" stroked="f">
              <v:path arrowok="t"/>
            </v:shape>
            <v:shape id="_x0000_s1216" style="position:absolute;left:8530;top:3542;width:2582;height:22" coordorigin="8530,3542" coordsize="2582,22" path="m11100,3552r12,-10l8530,3542r10,10l8552,3564r2538,l11100,3552xe" fillcolor="black" stroked="f">
              <v:path arrowok="t"/>
            </v:shape>
            <v:shape id="_x0000_s1215" style="position:absolute;left:830;top:3542;width:22;height:296" coordorigin="830,3542" coordsize="22,296" path="m840,3552r-10,-10l830,3838r22,l852,3564r-12,-12xe" fillcolor="black" stroked="f">
              <v:path arrowok="t"/>
            </v:shape>
            <v:shape id="_x0000_s1214" style="position:absolute;left:840;top:3898;width:2580;height:22" coordorigin="840,3898" coordsize="2580,22" path="m3420,3908r-10,-10l852,3898r-12,10l852,3920r2558,l3420,3908xe" fillcolor="black" stroked="f">
              <v:path arrowok="t"/>
            </v:shape>
            <v:shape id="_x0000_s1213" style="position:absolute;left:3420;top:3898;width:380;height:22" coordorigin="3420,3898" coordsize="380,22" path="m3800,3908r,-10l3432,3898r-12,10l3432,3920r368,l3800,3908xe" fillcolor="black" stroked="f">
              <v:path arrowok="t"/>
            </v:shape>
            <v:shape id="_x0000_s1212" style="position:absolute;left:3800;top:3898;width:840;height:22" coordorigin="3800,3898" coordsize="840,22" path="m4640,3908r,-10l3800,3898r,22l4640,3920r,-12xe" fillcolor="black" stroked="f">
              <v:path arrowok="t"/>
            </v:shape>
            <v:shape id="_x0000_s1211" style="position:absolute;left:4640;top:3898;width:1200;height:22" coordorigin="4640,3898" coordsize="1200,22" path="m5840,3908r,-10l4640,3898r,22l5840,3920r,-12xe" fillcolor="black" stroked="f">
              <v:path arrowok="t"/>
            </v:shape>
            <v:shape id="_x0000_s1210" style="position:absolute;left:5840;top:3898;width:840;height:22" coordorigin="5840,3898" coordsize="840,22" path="m6680,3908r-10,-10l5840,3898r,22l6670,3920r10,-12xe" fillcolor="black" stroked="f">
              <v:path arrowok="t"/>
            </v:shape>
            <v:shape id="_x0000_s1209" style="position:absolute;left:6680;top:3898;width:1860;height:22" coordorigin="6680,3898" coordsize="1860,22" path="m8540,3908r-10,-10l6692,3898r-12,10l6692,3920r1838,l8540,3908xe" fillcolor="black" stroked="f">
              <v:path arrowok="t"/>
            </v:shape>
            <v:shape id="_x0000_s1208" style="position:absolute;left:8540;top:3898;width:2560;height:22" coordorigin="8540,3898" coordsize="2560,22" path="m11100,3908r-10,-10l8552,3898r-12,10l8552,3920r2538,l11100,3908xe" fillcolor="black" stroked="f">
              <v:path arrowok="t"/>
            </v:shape>
            <v:shape id="_x0000_s1207" style="position:absolute;left:830;top:3838;width:22;height:82" coordorigin="830,3838" coordsize="22,82" path="m840,3838r-10,l830,3920r10,-12l852,3898r,-60l840,3838xe" fillcolor="black" stroked="f">
              <v:path arrowok="t"/>
            </v:shape>
            <v:shape id="_x0000_s1206" style="position:absolute;left:830;top:3898;width:22;height:410" coordorigin="830,3898" coordsize="22,410" path="m840,3908r-10,-10l830,4308r22,l852,3920r-12,-12xe" fillcolor="black" stroked="f">
              <v:path arrowok="t"/>
            </v:shape>
            <v:shape id="_x0000_s1205" style="position:absolute;left:840;top:4370;width:2580;height:22" coordorigin="840,4370" coordsize="2580,22" path="m3420,4380r-10,-10l852,4370r-12,10l852,4392r2558,l3420,4380xe" fillcolor="black" stroked="f">
              <v:path arrowok="t"/>
            </v:shape>
            <v:shape id="_x0000_s1204" style="position:absolute;left:3420;top:4370;width:380;height:22" coordorigin="3420,4370" coordsize="380,22" path="m3800,4380r,-10l3432,4370r-12,10l3432,4392r368,l3800,4380xe" fillcolor="black" stroked="f">
              <v:path arrowok="t"/>
            </v:shape>
            <v:shape id="_x0000_s1203" style="position:absolute;left:3800;top:4370;width:840;height:22" coordorigin="3800,4370" coordsize="840,22" path="m4640,4380r,-10l3800,4370r,22l4640,4392r,-12xe" fillcolor="black" stroked="f">
              <v:path arrowok="t"/>
            </v:shape>
            <v:shape id="_x0000_s1202" style="position:absolute;left:4640;top:4370;width:1200;height:22" coordorigin="4640,4370" coordsize="1200,22" path="m5840,4380r,-10l4640,4370r,22l5840,4392r,-12xe" fillcolor="black" stroked="f">
              <v:path arrowok="t"/>
            </v:shape>
            <v:shape id="_x0000_s1201" style="position:absolute;left:5840;top:4370;width:840;height:22" coordorigin="5840,4370" coordsize="840,22" path="m6680,4380r-10,-10l5840,4370r,22l6670,4392r10,-12xe" fillcolor="black" stroked="f">
              <v:path arrowok="t"/>
            </v:shape>
            <v:shape id="_x0000_s1200" style="position:absolute;left:6680;top:4370;width:1860;height:22" coordorigin="6680,4370" coordsize="1860,22" path="m8540,4380r-10,-10l6692,4370r-12,10l6692,4392r1838,l8540,4380xe" fillcolor="black" stroked="f">
              <v:path arrowok="t"/>
            </v:shape>
            <v:shape id="_x0000_s1199" style="position:absolute;left:8540;top:4370;width:2560;height:22" coordorigin="8540,4370" coordsize="2560,22" path="m11100,4380r-10,-10l8552,4370r-12,10l8552,4392r2538,l11100,4380xe" fillcolor="black" stroked="f">
              <v:path arrowok="t"/>
            </v:shape>
            <v:shape id="_x0000_s1198" style="position:absolute;left:830;top:4308;width:22;height:84" coordorigin="830,4308" coordsize="22,84" path="m840,4308r-10,l830,4392r10,-12l852,4370r,-62l840,4308xe" fillcolor="black" stroked="f">
              <v:path arrowok="t"/>
            </v:shape>
            <v:shape id="_x0000_s1197" style="position:absolute;left:840;top:4696;width:2592;height:22" coordorigin="840,4696" coordsize="2592,22" path="m3420,4706r-10,-10l852,4696r-12,10l852,4718r2580,l3420,4706xe" fillcolor="black" stroked="f">
              <v:path arrowok="t"/>
            </v:shape>
            <v:shape id="_x0000_s1196" style="position:absolute;left:3410;top:4696;width:390;height:22" coordorigin="3410,4696" coordsize="390,22" path="m3800,4706r,-10l3432,4696r-12,10l3410,4718r390,l3800,4706xe" fillcolor="black" stroked="f">
              <v:path arrowok="t"/>
            </v:shape>
            <v:shape id="_x0000_s1195" style="position:absolute;left:3800;top:4696;width:840;height:22" coordorigin="3800,4696" coordsize="840,22" path="m4640,4706r,-10l3800,4696r,22l4640,4718r,-12xe" fillcolor="black" stroked="f">
              <v:path arrowok="t"/>
            </v:shape>
            <v:shape id="_x0000_s1194" style="position:absolute;left:4640;top:4696;width:1200;height:22" coordorigin="4640,4696" coordsize="1200,22" path="m5840,4706r,-10l4640,4696r,22l5840,4718r,-12xe" fillcolor="black" stroked="f">
              <v:path arrowok="t"/>
            </v:shape>
            <v:shape id="_x0000_s1193" style="position:absolute;left:5840;top:4696;width:840;height:22" coordorigin="5840,4696" coordsize="840,22" path="m6680,4706r-10,-10l5840,4696r,22l6670,4718r10,-12xe" fillcolor="black" stroked="f">
              <v:path arrowok="t"/>
            </v:shape>
            <v:shape id="_x0000_s1192" style="position:absolute;left:6680;top:4696;width:1872;height:22" coordorigin="6680,4696" coordsize="1872,22" path="m8540,4706r-10,-10l6692,4696r-12,10l6692,4718r1860,l8540,4706xe" fillcolor="black" stroked="f">
              <v:path arrowok="t"/>
            </v:shape>
            <v:shape id="_x0000_s1191" style="position:absolute;left:8530;top:4696;width:2570;height:22" coordorigin="8530,4696" coordsize="2570,22" path="m11100,4706r-10,-10l8552,4696r-12,10l8530,4718r2560,l11100,4706xe" fillcolor="black" stroked="f">
              <v:path arrowok="t"/>
            </v:shape>
            <v:shape id="_x0000_s1190" style="position:absolute;left:830;top:4370;width:22;height:348" coordorigin="830,4370" coordsize="22,348" path="m840,4380r-10,-10l830,4718r10,-12l852,4696r,-304l840,4380xe" fillcolor="black" stroked="f">
              <v:path arrowok="t"/>
            </v:shape>
            <v:shape id="_x0000_s1189" style="position:absolute;left:840;top:5038;width:2960;height:22" coordorigin="840,5038" coordsize="2960,22" path="m3800,5048r,-10l852,5038r-12,10l852,5060r2948,l3800,5048xe" fillcolor="black" stroked="f">
              <v:path arrowok="t"/>
            </v:shape>
            <v:shape id="_x0000_s1188" style="position:absolute;left:3800;top:5038;width:840;height:22" coordorigin="3800,5038" coordsize="840,22" path="m4640,5048r,-10l3800,5038r,22l4640,5060r,-12xe" fillcolor="black" stroked="f">
              <v:path arrowok="t"/>
            </v:shape>
            <v:shape id="_x0000_s1187" style="position:absolute;left:4640;top:5038;width:1200;height:22" coordorigin="4640,5038" coordsize="1200,22" path="m5840,5048r,-10l4640,5038r,22l5840,5060r,-12xe" fillcolor="black" stroked="f">
              <v:path arrowok="t"/>
            </v:shape>
            <v:shape id="_x0000_s1186" style="position:absolute;left:5840;top:5038;width:840;height:22" coordorigin="5840,5038" coordsize="840,22" path="m6680,5048r-10,-10l5840,5038r,22l6670,5060r10,-12xe" fillcolor="black" stroked="f">
              <v:path arrowok="t"/>
            </v:shape>
            <v:shape id="_x0000_s1185" style="position:absolute;left:6680;top:5038;width:1860;height:22" coordorigin="6680,5038" coordsize="1860,22" path="m8540,5048r,-10l6692,5038r-12,10l6692,5060r1848,l8540,5048xe" fillcolor="black" stroked="f">
              <v:path arrowok="t"/>
            </v:shape>
            <v:shape id="_x0000_s1184" style="position:absolute;left:8540;top:5038;width:2560;height:22" coordorigin="8540,5038" coordsize="2560,22" path="m11100,5048r-10,-10l8540,5038r,22l11090,5060r10,-12xe" fillcolor="black" stroked="f">
              <v:path arrowok="t"/>
            </v:shape>
            <v:shape id="_x0000_s1183" style="position:absolute;left:830;top:4696;width:22;height:296" coordorigin="830,4696" coordsize="22,296" path="m840,4706r-10,-10l830,4992r22,l852,4718r-12,-12xe" fillcolor="black" stroked="f">
              <v:path arrowok="t"/>
            </v:shape>
            <v:shape id="_x0000_s1182" style="position:absolute;left:830;top:4992;width:22;height:68" coordorigin="830,4992" coordsize="22,68" path="m840,4992r-10,l830,5060r10,-12l852,5038r,-46l840,4992xe" fillcolor="black" stroked="f">
              <v:path arrowok="t"/>
            </v:shape>
            <v:shape id="_x0000_s1181" style="position:absolute;left:830;top:5038;width:22;height:272" coordorigin="830,5038" coordsize="22,272" path="m840,5048r-10,-10l830,5310r22,l852,5060r-12,-12xe" fillcolor="black" stroked="f">
              <v:path arrowok="t"/>
            </v:shape>
            <v:shape id="_x0000_s1180" style="position:absolute;left:840;top:5372;width:2960;height:22" coordorigin="840,5372" coordsize="2960,22" path="m3800,5382r,-10l852,5372r-12,10l852,5394r2948,l3800,5382xe" fillcolor="black" stroked="f">
              <v:path arrowok="t"/>
            </v:shape>
            <v:shape id="_x0000_s1179" style="position:absolute;left:3800;top:5372;width:840;height:22" coordorigin="3800,5372" coordsize="840,22" path="m4640,5382r,-10l3800,5372r,22l4640,5394r,-12xe" fillcolor="black" stroked="f">
              <v:path arrowok="t"/>
            </v:shape>
            <v:shape id="_x0000_s1178" style="position:absolute;left:4640;top:5372;width:1200;height:22" coordorigin="4640,5372" coordsize="1200,22" path="m5840,5382r,-10l4640,5372r,22l5840,5394r,-12xe" fillcolor="black" stroked="f">
              <v:path arrowok="t"/>
            </v:shape>
            <v:shape id="_x0000_s1177" style="position:absolute;left:5840;top:5372;width:840;height:22" coordorigin="5840,5372" coordsize="840,22" path="m6680,5382r-10,-10l5840,5372r,22l6670,5394r10,-12xe" fillcolor="black" stroked="f">
              <v:path arrowok="t"/>
            </v:shape>
            <v:shape id="_x0000_s1176" style="position:absolute;left:6680;top:5372;width:1860;height:22" coordorigin="6680,5372" coordsize="1860,22" path="m8540,5382r,-10l6692,5372r-12,10l6692,5394r1848,l8540,5382xe" fillcolor="black" stroked="f">
              <v:path arrowok="t"/>
            </v:shape>
            <v:shape id="_x0000_s1175" style="position:absolute;left:8540;top:5372;width:2560;height:22" coordorigin="8540,5372" coordsize="2560,22" path="m11100,5382r-10,-10l8540,5372r,22l11090,5394r10,-12xe" fillcolor="black" stroked="f">
              <v:path arrowok="t"/>
            </v:shape>
            <v:shape id="_x0000_s1174" style="position:absolute;left:830;top:5310;width:22;height:84" coordorigin="830,5310" coordsize="22,84" path="m840,5310r-10,l830,5394r10,-12l852,5372r,-62l840,5310xe" fillcolor="black" stroked="f">
              <v:path arrowok="t"/>
            </v:shape>
            <v:shape id="_x0000_s1173" style="position:absolute;left:830;top:5372;width:22;height:284" coordorigin="830,5372" coordsize="22,284" path="m840,5382r-10,-10l830,5656r22,l852,5394r-12,-12xe" fillcolor="black" stroked="f">
              <v:path arrowok="t"/>
            </v:shape>
            <v:shape id="_x0000_s1172" style="position:absolute;left:840;top:5718;width:2960;height:22" coordorigin="840,5718" coordsize="2960,22" path="m3800,5728r,-10l852,5718r-12,10l852,5740r2948,l3800,5728xe" fillcolor="black" stroked="f">
              <v:path arrowok="t"/>
            </v:shape>
            <v:shape id="_x0000_s1171" style="position:absolute;left:3800;top:5718;width:840;height:22" coordorigin="3800,5718" coordsize="840,22" path="m4640,5728r,-10l3800,5718r,22l4640,5740r,-12xe" fillcolor="black" stroked="f">
              <v:path arrowok="t"/>
            </v:shape>
            <v:shape id="_x0000_s1170" style="position:absolute;left:4640;top:5718;width:1200;height:22" coordorigin="4640,5718" coordsize="1200,22" path="m5840,5728r,-10l4640,5718r,22l5840,5740r,-12xe" fillcolor="black" stroked="f">
              <v:path arrowok="t"/>
            </v:shape>
            <v:shape id="_x0000_s1169" style="position:absolute;left:5840;top:5718;width:840;height:22" coordorigin="5840,5718" coordsize="840,22" path="m6680,5728r-10,-10l5840,5718r,22l6670,5740r10,-12xe" fillcolor="black" stroked="f">
              <v:path arrowok="t"/>
            </v:shape>
            <v:shape id="_x0000_s1168" style="position:absolute;left:6680;top:5718;width:1860;height:22" coordorigin="6680,5718" coordsize="1860,22" path="m8540,5728r,-10l6692,5718r-12,10l6692,5740r1848,l8540,5728xe" fillcolor="black" stroked="f">
              <v:path arrowok="t"/>
            </v:shape>
            <v:shape id="_x0000_s1167" style="position:absolute;left:8540;top:5718;width:2560;height:22" coordorigin="8540,5718" coordsize="2560,22" path="m11100,5728r-10,-10l8540,5718r,22l11090,5740r10,-12xe" fillcolor="black" stroked="f">
              <v:path arrowok="t"/>
            </v:shape>
            <v:shape id="_x0000_s1166" style="position:absolute;left:830;top:5656;width:22;height:84" coordorigin="830,5656" coordsize="22,84" path="m840,5656r-10,l830,5740r10,-12l852,5718r,-62l840,5656xe" fillcolor="black" stroked="f">
              <v:path arrowok="t"/>
            </v:shape>
            <v:shape id="_x0000_s1165" style="position:absolute;left:830;top:5718;width:22;height:284" coordorigin="830,5718" coordsize="22,284" path="m840,5728r-10,-10l830,6002r22,l852,5740r-12,-12xe" fillcolor="black" stroked="f">
              <v:path arrowok="t"/>
            </v:shape>
            <v:shape id="_x0000_s1164" style="position:absolute;left:840;top:6064;width:2580;height:22" coordorigin="840,6064" coordsize="2580,22" path="m3420,6074r,-10l852,6064r-12,10l852,6086r2568,l3420,6074xe" fillcolor="black" stroked="f">
              <v:path arrowok="t"/>
            </v:shape>
            <v:shape id="_x0000_s1163" style="position:absolute;left:3420;top:6064;width:380;height:22" coordorigin="3420,6064" coordsize="380,22" path="m3800,6074r,-10l3420,6064r,22l3800,6086r,-12xe" fillcolor="black" stroked="f">
              <v:path arrowok="t"/>
            </v:shape>
            <v:shape id="_x0000_s1162" style="position:absolute;left:3800;top:6064;width:840;height:22" coordorigin="3800,6064" coordsize="840,22" path="m4640,6074r,-10l3800,6064r,22l4640,6086r,-12xe" fillcolor="black" stroked="f">
              <v:path arrowok="t"/>
            </v:shape>
            <v:shape id="_x0000_s1161" style="position:absolute;left:4640;top:6064;width:1200;height:22" coordorigin="4640,6064" coordsize="1200,22" path="m5840,6074r,-10l4640,6064r,22l5840,6086r,-12xe" fillcolor="black" stroked="f">
              <v:path arrowok="t"/>
            </v:shape>
            <v:shape id="_x0000_s1160" style="position:absolute;left:5840;top:6064;width:840;height:22" coordorigin="5840,6064" coordsize="840,22" path="m6680,6074r-10,-10l5840,6064r,22l6670,6086r10,-12xe" fillcolor="black" stroked="f">
              <v:path arrowok="t"/>
            </v:shape>
            <v:shape id="_x0000_s1159" style="position:absolute;left:6680;top:6064;width:1860;height:22" coordorigin="6680,6064" coordsize="1860,22" path="m8540,6074r,-10l6692,6064r-12,10l6692,6086r1848,l8540,6074xe" fillcolor="black" stroked="f">
              <v:path arrowok="t"/>
            </v:shape>
            <v:shape id="_x0000_s1158" style="position:absolute;left:8540;top:6064;width:2560;height:22" coordorigin="8540,6064" coordsize="2560,22" path="m11100,6074r-10,-10l8540,6064r,22l11090,6086r10,-12xe" fillcolor="black" stroked="f">
              <v:path arrowok="t"/>
            </v:shape>
            <v:shape id="_x0000_s1157" style="position:absolute;left:830;top:6002;width:22;height:84" coordorigin="830,6002" coordsize="22,84" path="m840,6002r-10,l830,6086r10,-12l852,6064r,-62l840,6002xe" fillcolor="black" stroked="f">
              <v:path arrowok="t"/>
            </v:shape>
            <v:shape id="_x0000_s1156" style="position:absolute;left:830;top:6064;width:22;height:284" coordorigin="830,6064" coordsize="22,284" path="m840,6074r-10,-10l830,6348r22,l852,6086r-12,-12xe" fillcolor="black" stroked="f">
              <v:path arrowok="t"/>
            </v:shape>
            <v:shape id="_x0000_s1155" style="position:absolute;left:840;top:6410;width:2580;height:22" coordorigin="840,6410" coordsize="2580,22" path="m3420,6420r,-10l852,6410r-12,10l852,6432r2568,l3420,6420xe" fillcolor="black" stroked="f">
              <v:path arrowok="t"/>
            </v:shape>
            <v:shape id="_x0000_s1154" style="position:absolute;left:3420;top:6410;width:380;height:22" coordorigin="3420,6410" coordsize="380,22" path="m3800,6420r,-10l3420,6410r,22l3800,6432r,-12xe" fillcolor="black" stroked="f">
              <v:path arrowok="t"/>
            </v:shape>
            <v:shape id="_x0000_s1153" style="position:absolute;left:3800;top:6410;width:840;height:22" coordorigin="3800,6410" coordsize="840,22" path="m4640,6420r,-10l3800,6410r,22l4640,6432r,-12xe" fillcolor="black" stroked="f">
              <v:path arrowok="t"/>
            </v:shape>
            <v:shape id="_x0000_s1152" style="position:absolute;left:4640;top:6410;width:1200;height:22" coordorigin="4640,6410" coordsize="1200,22" path="m5840,6420r,-10l4640,6410r,22l5840,6432r,-12xe" fillcolor="black" stroked="f">
              <v:path arrowok="t"/>
            </v:shape>
            <v:shape id="_x0000_s1151" style="position:absolute;left:5840;top:6410;width:840;height:22" coordorigin="5840,6410" coordsize="840,22" path="m6680,6420r-10,-10l5840,6410r,22l6670,6432r10,-12xe" fillcolor="black" stroked="f">
              <v:path arrowok="t"/>
            </v:shape>
            <v:shape id="_x0000_s1150" style="position:absolute;left:6680;top:6410;width:1860;height:22" coordorigin="6680,6410" coordsize="1860,22" path="m8540,6420r,-10l6692,6410r-12,10l6692,6432r1848,l8540,6420xe" fillcolor="black" stroked="f">
              <v:path arrowok="t"/>
            </v:shape>
            <v:shape id="_x0000_s1149" style="position:absolute;left:8540;top:6410;width:2560;height:22" coordorigin="8540,6410" coordsize="2560,22" path="m11100,6420r-10,-10l8540,6410r,22l11090,6432r10,-12xe" fillcolor="black" stroked="f">
              <v:path arrowok="t"/>
            </v:shape>
            <v:shape id="_x0000_s1148" style="position:absolute;left:830;top:6348;width:22;height:84" coordorigin="830,6348" coordsize="22,84" path="m840,6348r-10,l830,6432r10,-12l852,6410r,-62l840,6348xe" fillcolor="black" stroked="f">
              <v:path arrowok="t"/>
            </v:shape>
            <v:shape id="_x0000_s1147" style="position:absolute;left:830;top:6410;width:22;height:284" coordorigin="830,6410" coordsize="22,284" path="m840,6420r-10,-10l830,6694r22,l852,6432r-12,-12xe" fillcolor="black" stroked="f">
              <v:path arrowok="t"/>
            </v:shape>
            <v:shape id="_x0000_s1146" style="position:absolute;left:830;top:6756;width:2970;height:22" coordorigin="830,6756" coordsize="2970,22" path="m3800,6766r,-10l852,6756r-12,10l830,6778r2970,l3800,6766xe" fillcolor="black" stroked="f">
              <v:path arrowok="t"/>
            </v:shape>
            <v:shape id="_x0000_s1145" style="position:absolute;left:3800;top:6756;width:840;height:22" coordorigin="3800,6756" coordsize="840,22" path="m4640,6766r,-10l3800,6756r,22l4640,6778r,-12xe" fillcolor="black" stroked="f">
              <v:path arrowok="t"/>
            </v:shape>
            <v:shape id="_x0000_s1144" style="position:absolute;left:4640;top:6756;width:1200;height:22" coordorigin="4640,6756" coordsize="1200,22" path="m5840,6766r,-10l4640,6756r,22l5840,6778r,-12xe" fillcolor="black" stroked="f">
              <v:path arrowok="t"/>
            </v:shape>
            <v:shape id="_x0000_s1143" style="position:absolute;left:5840;top:6756;width:852;height:22" coordorigin="5840,6756" coordsize="852,22" path="m6680,6766r-10,-10l5840,6756r,22l6692,6778r-12,-12xe" fillcolor="black" stroked="f">
              <v:path arrowok="t"/>
            </v:shape>
            <v:shape id="_x0000_s1142" style="position:absolute;left:6670;top:6756;width:1870;height:22" coordorigin="6670,6756" coordsize="1870,22" path="m8540,6766r,-10l6692,6756r-12,10l6670,6778r1870,l8540,6766xe" fillcolor="black" stroked="f">
              <v:path arrowok="t"/>
            </v:shape>
            <v:shape id="_x0000_s1141" style="position:absolute;left:8540;top:6756;width:2572;height:22" coordorigin="8540,6756" coordsize="2572,22" path="m11100,6766r-10,-10l8540,6756r,22l11112,6778r-12,-12xe" fillcolor="black" stroked="f">
              <v:path arrowok="t"/>
            </v:shape>
            <v:shape id="_x0000_s1140" style="position:absolute;left:830;top:6694;width:22;height:84" coordorigin="830,6694" coordsize="22,84" path="m840,6694r-10,l830,6778r10,-12l852,6756r,-62l840,6694xe" fillcolor="black" stroked="f">
              <v:path arrowok="t"/>
            </v:shape>
            <v:shape id="_x0000_s1139" style="position:absolute;left:3410;top:3552;width:22;height:286" coordorigin="3410,3552" coordsize="22,286" path="m3420,3552r-10,12l3410,3838r22,l3432,3564r-12,-12xe" fillcolor="black" stroked="f">
              <v:path arrowok="t"/>
            </v:shape>
            <v:shape id="_x0000_s1138" style="position:absolute;left:3410;top:3838;width:22;height:70" coordorigin="3410,3838" coordsize="22,70" path="m3420,3838r-10,l3410,3898r10,10l3432,3898r,-60l3420,3838xe" fillcolor="black" stroked="f">
              <v:path arrowok="t"/>
            </v:shape>
            <v:shape id="_x0000_s1137" style="position:absolute;left:3410;top:3908;width:22;height:400" coordorigin="3410,3908" coordsize="22,400" path="m3420,3908r-10,12l3410,4308r22,l3432,3920r-12,-12xe" fillcolor="black" stroked="f">
              <v:path arrowok="t"/>
            </v:shape>
            <v:shape id="_x0000_s1136" style="position:absolute;left:3410;top:4308;width:22;height:72" coordorigin="3410,4308" coordsize="22,72" path="m3420,4308r-10,l3410,4370r10,10l3432,4370r,-62l3420,4308xe" fillcolor="black" stroked="f">
              <v:path arrowok="t"/>
            </v:shape>
            <v:shape id="_x0000_s1135" style="position:absolute;left:3410;top:4380;width:22;height:326" coordorigin="3410,4380" coordsize="22,326" path="m3420,4380r-10,12l3410,4696r10,10l3432,4696r,-304l3420,4380xe" fillcolor="black" stroked="f">
              <v:path arrowok="t"/>
            </v:shape>
            <v:shape id="_x0000_s1134" style="position:absolute;left:6670;top:3552;width:22;height:286" coordorigin="6670,3552" coordsize="22,286" path="m6680,3552r-10,12l6670,3838r22,l6692,3564r-12,-12xe" fillcolor="black" stroked="f">
              <v:path arrowok="t"/>
            </v:shape>
            <v:shape id="_x0000_s1133" style="position:absolute;left:6670;top:3838;width:22;height:70" coordorigin="6670,3838" coordsize="22,70" path="m6680,3838r-10,l6670,3898r10,10l6692,3898r,-60l6680,3838xe" fillcolor="black" stroked="f">
              <v:path arrowok="t"/>
            </v:shape>
            <v:shape id="_x0000_s1132" style="position:absolute;left:6670;top:3908;width:22;height:400" coordorigin="6670,3908" coordsize="22,400" path="m6680,3908r-10,12l6670,4308r22,l6692,3920r-12,-12xe" fillcolor="black" stroked="f">
              <v:path arrowok="t"/>
            </v:shape>
            <v:shape id="_x0000_s1131" style="position:absolute;left:6670;top:4308;width:22;height:72" coordorigin="6670,4308" coordsize="22,72" path="m6680,4308r-10,l6670,4370r10,10l6692,4370r,-62l6680,4308xe" fillcolor="black" stroked="f">
              <v:path arrowok="t"/>
            </v:shape>
            <v:shape id="_x0000_s1130" style="position:absolute;left:6670;top:4380;width:22;height:326" coordorigin="6670,4380" coordsize="22,326" path="m6680,4380r-10,12l6670,4696r10,10l6692,4696r,-304l6680,4380xe" fillcolor="black" stroked="f">
              <v:path arrowok="t"/>
            </v:shape>
            <v:shape id="_x0000_s1129" style="position:absolute;left:6670;top:4706;width:22;height:286" coordorigin="6670,4706" coordsize="22,286" path="m6680,4706r-10,12l6670,4992r22,l6692,4718r-12,-12xe" fillcolor="black" stroked="f">
              <v:path arrowok="t"/>
            </v:shape>
            <v:shape id="_x0000_s1128" style="position:absolute;left:6670;top:4992;width:22;height:56" coordorigin="6670,4992" coordsize="22,56" path="m6680,4992r-10,l6670,5038r10,10l6692,5038r,-46l6680,4992xe" fillcolor="black" stroked="f">
              <v:path arrowok="t"/>
            </v:shape>
            <v:shape id="_x0000_s1127" style="position:absolute;left:6670;top:5048;width:22;height:262" coordorigin="6670,5048" coordsize="22,262" path="m6680,5048r-10,12l6670,5310r22,l6692,5060r-12,-12xe" fillcolor="black" stroked="f">
              <v:path arrowok="t"/>
            </v:shape>
            <v:shape id="_x0000_s1126" style="position:absolute;left:6670;top:5310;width:22;height:72" coordorigin="6670,5310" coordsize="22,72" path="m6680,5310r-10,l6670,5372r10,10l6692,5372r,-62l6680,5310xe" fillcolor="black" stroked="f">
              <v:path arrowok="t"/>
            </v:shape>
            <v:shape id="_x0000_s1125" style="position:absolute;left:6670;top:5382;width:22;height:274" coordorigin="6670,5382" coordsize="22,274" path="m6680,5382r-10,12l6670,5656r22,l6692,5394r-12,-12xe" fillcolor="black" stroked="f">
              <v:path arrowok="t"/>
            </v:shape>
            <v:shape id="_x0000_s1124" style="position:absolute;left:6670;top:5656;width:22;height:72" coordorigin="6670,5656" coordsize="22,72" path="m6680,5656r-10,l6670,5718r10,10l6692,5718r,-62l6680,5656xe" fillcolor="black" stroked="f">
              <v:path arrowok="t"/>
            </v:shape>
            <v:shape id="_x0000_s1123" style="position:absolute;left:6670;top:5728;width:22;height:274" coordorigin="6670,5728" coordsize="22,274" path="m6680,5728r-10,12l6670,6002r22,l6692,5740r-12,-12xe" fillcolor="black" stroked="f">
              <v:path arrowok="t"/>
            </v:shape>
            <v:shape id="_x0000_s1122" style="position:absolute;left:6670;top:6002;width:22;height:72" coordorigin="6670,6002" coordsize="22,72" path="m6680,6002r-10,l6670,6064r10,10l6692,6064r,-62l6680,6002xe" fillcolor="black" stroked="f">
              <v:path arrowok="t"/>
            </v:shape>
            <v:shape id="_x0000_s1121" style="position:absolute;left:6670;top:6074;width:22;height:274" coordorigin="6670,6074" coordsize="22,274" path="m6680,6074r-10,12l6670,6348r22,l6692,6086r-12,-12xe" fillcolor="black" stroked="f">
              <v:path arrowok="t"/>
            </v:shape>
            <v:shape id="_x0000_s1120" style="position:absolute;left:6670;top:6348;width:22;height:72" coordorigin="6670,6348" coordsize="22,72" path="m6680,6348r-10,l6670,6410r10,10l6692,6410r,-62l6680,6348xe" fillcolor="black" stroked="f">
              <v:path arrowok="t"/>
            </v:shape>
            <v:shape id="_x0000_s1119" style="position:absolute;left:6670;top:6420;width:22;height:274" coordorigin="6670,6420" coordsize="22,274" path="m6680,6420r-10,12l6670,6694r22,l6692,6432r-12,-12xe" fillcolor="black" stroked="f">
              <v:path arrowok="t"/>
            </v:shape>
            <v:shape id="_x0000_s1118" style="position:absolute;left:6670;top:6694;width:22;height:72" coordorigin="6670,6694" coordsize="22,72" path="m6680,6694r-10,l6670,6756r10,10l6692,6756r,-62l6680,6694xe" fillcolor="black" stroked="f">
              <v:path arrowok="t"/>
            </v:shape>
            <v:shape id="_x0000_s1117" style="position:absolute;left:8530;top:3552;width:22;height:286" coordorigin="8530,3552" coordsize="22,286" path="m8540,3552r-10,12l8530,3838r22,l8552,3564r-12,-12xe" fillcolor="black" stroked="f">
              <v:path arrowok="t"/>
            </v:shape>
            <v:shape id="_x0000_s1116" style="position:absolute;left:8530;top:3838;width:22;height:70" coordorigin="8530,3838" coordsize="22,70" path="m8540,3838r-10,l8530,3898r10,10l8552,3898r,-60l8540,3838xe" fillcolor="black" stroked="f">
              <v:path arrowok="t"/>
            </v:shape>
            <v:shape id="_x0000_s1115" style="position:absolute;left:8530;top:3908;width:22;height:400" coordorigin="8530,3908" coordsize="22,400" path="m8540,3908r-10,12l8530,4308r22,l8552,3920r-12,-12xe" fillcolor="black" stroked="f">
              <v:path arrowok="t"/>
            </v:shape>
            <v:shape id="_x0000_s1114" style="position:absolute;left:8530;top:4308;width:22;height:72" coordorigin="8530,4308" coordsize="22,72" path="m8540,4308r-10,l8530,4370r10,10l8552,4370r,-62l8540,4308xe" fillcolor="black" stroked="f">
              <v:path arrowok="t"/>
            </v:shape>
            <v:shape id="_x0000_s1113" style="position:absolute;left:8530;top:4380;width:22;height:326" coordorigin="8530,4380" coordsize="22,326" path="m8540,4380r-10,12l8530,4696r10,10l8552,4696r,-304l8540,4380xe" fillcolor="black" stroked="f">
              <v:path arrowok="t"/>
            </v:shape>
            <v:shape id="_x0000_s1112" style="position:absolute;left:11090;top:3542;width:22;height:296" coordorigin="11090,3542" coordsize="22,296" path="m11100,3552r-10,12l11090,3838r22,l11112,3542r-12,10xe" fillcolor="black" stroked="f">
              <v:path arrowok="t"/>
            </v:shape>
            <v:shape id="_x0000_s1111" style="position:absolute;left:11090;top:3838;width:22;height:82" coordorigin="11090,3838" coordsize="22,82" path="m11100,3838r-10,l11090,3898r10,10l11112,3920r,-82l11100,3838xe" fillcolor="black" stroked="f">
              <v:path arrowok="t"/>
            </v:shape>
            <v:shape id="_x0000_s1110" style="position:absolute;left:11090;top:3898;width:22;height:410" coordorigin="11090,3898" coordsize="22,410" path="m11100,3908r-10,12l11090,4308r22,l11112,3898r-12,10xe" fillcolor="black" stroked="f">
              <v:path arrowok="t"/>
            </v:shape>
            <v:shape id="_x0000_s1109" style="position:absolute;left:11090;top:4308;width:22;height:84" coordorigin="11090,4308" coordsize="22,84" path="m11100,4308r-10,l11090,4370r10,10l11112,4392r,-84l11100,4308xe" fillcolor="black" stroked="f">
              <v:path arrowok="t"/>
            </v:shape>
            <v:shape id="_x0000_s1108" style="position:absolute;left:11090;top:4370;width:22;height:348" coordorigin="11090,4370" coordsize="22,348" path="m11100,4380r-10,12l11090,4696r10,10l11112,4718r,-348l11100,4380xe" fillcolor="black" stroked="f">
              <v:path arrowok="t"/>
            </v:shape>
            <v:shape id="_x0000_s1107" style="position:absolute;left:11090;top:4696;width:22;height:296" coordorigin="11090,4696" coordsize="22,296" path="m11100,4706r-10,12l11090,4992r22,l11112,4696r-12,10xe" fillcolor="black" stroked="f">
              <v:path arrowok="t"/>
            </v:shape>
            <v:shape id="_x0000_s1106" style="position:absolute;left:11090;top:4992;width:22;height:68" coordorigin="11090,4992" coordsize="22,68" path="m11100,4992r-10,l11090,5038r10,10l11112,5060r,-68l11100,4992xe" fillcolor="black" stroked="f">
              <v:path arrowok="t"/>
            </v:shape>
            <v:shape id="_x0000_s1105" style="position:absolute;left:11090;top:5038;width:22;height:272" coordorigin="11090,5038" coordsize="22,272" path="m11100,5048r-10,12l11090,5310r22,l11112,5038r-12,10xe" fillcolor="black" stroked="f">
              <v:path arrowok="t"/>
            </v:shape>
            <v:shape id="_x0000_s1104" style="position:absolute;left:11090;top:5310;width:22;height:84" coordorigin="11090,5310" coordsize="22,84" path="m11100,5310r-10,l11090,5372r10,10l11112,5394r,-84l11100,5310xe" fillcolor="black" stroked="f">
              <v:path arrowok="t"/>
            </v:shape>
            <v:shape id="_x0000_s1103" style="position:absolute;left:11090;top:5372;width:22;height:284" coordorigin="11090,5372" coordsize="22,284" path="m11100,5382r-10,12l11090,5656r22,l11112,5372r-12,10xe" fillcolor="black" stroked="f">
              <v:path arrowok="t"/>
            </v:shape>
            <v:shape id="_x0000_s1102" style="position:absolute;left:11090;top:5656;width:22;height:84" coordorigin="11090,5656" coordsize="22,84" path="m11100,5656r-10,l11090,5718r10,10l11112,5740r,-84l11100,5656xe" fillcolor="black" stroked="f">
              <v:path arrowok="t"/>
            </v:shape>
            <v:shape id="_x0000_s1101" style="position:absolute;left:11090;top:5718;width:22;height:284" coordorigin="11090,5718" coordsize="22,284" path="m11100,5728r-10,12l11090,6002r22,l11112,5718r-12,10xe" fillcolor="black" stroked="f">
              <v:path arrowok="t"/>
            </v:shape>
            <v:shape id="_x0000_s1100" style="position:absolute;left:11090;top:6002;width:22;height:84" coordorigin="11090,6002" coordsize="22,84" path="m11100,6002r-10,l11090,6064r10,10l11112,6086r,-84l11100,6002xe" fillcolor="black" stroked="f">
              <v:path arrowok="t"/>
            </v:shape>
            <v:shape id="_x0000_s1099" style="position:absolute;left:11090;top:6064;width:22;height:284" coordorigin="11090,6064" coordsize="22,284" path="m11100,6074r-10,12l11090,6348r22,l11112,6064r-12,10xe" fillcolor="black" stroked="f">
              <v:path arrowok="t"/>
            </v:shape>
            <v:shape id="_x0000_s1098" style="position:absolute;left:11090;top:6348;width:22;height:84" coordorigin="11090,6348" coordsize="22,84" path="m11100,6348r-10,l11090,6410r10,10l11112,6432r,-84l11100,6348xe" fillcolor="black" stroked="f">
              <v:path arrowok="t"/>
            </v:shape>
            <v:shape id="_x0000_s1097" style="position:absolute;left:11090;top:6410;width:22;height:284" coordorigin="11090,6410" coordsize="22,284" path="m11100,6420r-10,12l11090,6694r22,l11112,6410r-12,10xe" fillcolor="black" stroked="f">
              <v:path arrowok="t"/>
            </v:shape>
            <v:shape id="_x0000_s1096" style="position:absolute;left:11090;top:6694;width:22;height:84" coordorigin="11090,6694" coordsize="22,84" path="m11100,6694r-10,l11090,6756r10,10l11112,6778r,-84l11100,6694xe" fillcolor="black" stroked="f">
              <v:path arrowok="t"/>
            </v:shape>
            <w10:wrap anchorx="page" anchory="page"/>
          </v:group>
        </w:pict>
      </w:r>
      <w:r w:rsidR="00C94BA6">
        <w:rPr>
          <w:position w:val="-1"/>
          <w:sz w:val="17"/>
          <w:szCs w:val="17"/>
        </w:rPr>
        <w:t xml:space="preserve">HEARTBEAT </w:t>
      </w:r>
      <w:r w:rsidR="000B4BF9">
        <w:rPr>
          <w:position w:val="-1"/>
          <w:sz w:val="17"/>
          <w:szCs w:val="17"/>
        </w:rPr>
        <w:t>Individual -</w:t>
      </w:r>
    </w:p>
    <w:p w14:paraId="08466987" w14:textId="77777777" w:rsidR="00EC28B1" w:rsidRDefault="00C94BA6">
      <w:pPr>
        <w:spacing w:before="2" w:line="180" w:lineRule="exact"/>
        <w:ind w:left="202" w:right="-46"/>
        <w:rPr>
          <w:sz w:val="17"/>
          <w:szCs w:val="17"/>
        </w:rPr>
      </w:pPr>
      <w:r>
        <w:rPr>
          <w:position w:val="-1"/>
          <w:sz w:val="17"/>
          <w:szCs w:val="17"/>
        </w:rPr>
        <w:t>Plan Opted for</w:t>
      </w:r>
    </w:p>
    <w:p w14:paraId="104B1FCF" w14:textId="66D812F2" w:rsidR="00EC28B1" w:rsidRDefault="00C94BA6">
      <w:pPr>
        <w:spacing w:before="2" w:line="180" w:lineRule="exact"/>
        <w:rPr>
          <w:sz w:val="17"/>
          <w:szCs w:val="17"/>
        </w:rPr>
        <w:sectPr w:rsidR="00EC28B1">
          <w:type w:val="continuous"/>
          <w:pgSz w:w="11880" w:h="16820"/>
          <w:pgMar w:top="1580" w:right="740" w:bottom="280" w:left="740" w:header="720" w:footer="720" w:gutter="0"/>
          <w:cols w:num="2" w:space="720" w:equalWidth="0">
            <w:col w:w="1204" w:space="1538"/>
            <w:col w:w="7658"/>
          </w:cols>
        </w:sectPr>
      </w:pPr>
      <w:r>
        <w:br w:type="column"/>
      </w:r>
      <w:r>
        <w:rPr>
          <w:position w:val="-1"/>
          <w:sz w:val="17"/>
          <w:szCs w:val="17"/>
        </w:rPr>
        <w:t xml:space="preserve">Platinum Plan                                                      Sum Insured (Rs.)             </w:t>
      </w:r>
      <w:r w:rsidR="000B4BF9">
        <w:rPr>
          <w:position w:val="-1"/>
          <w:sz w:val="17"/>
          <w:szCs w:val="17"/>
        </w:rPr>
        <w:t xml:space="preserve"> </w:t>
      </w:r>
      <w:r>
        <w:rPr>
          <w:position w:val="-1"/>
          <w:sz w:val="17"/>
          <w:szCs w:val="17"/>
        </w:rPr>
        <w:t>12,60,000</w:t>
      </w:r>
    </w:p>
    <w:p w14:paraId="5C86E75E" w14:textId="4E90EEF0" w:rsidR="00EC28B1" w:rsidRPr="00F20F7F" w:rsidRDefault="00D2692F" w:rsidP="00F20F7F">
      <w:pPr>
        <w:spacing w:before="3" w:line="140" w:lineRule="exact"/>
        <w:ind w:firstLine="202"/>
        <w:rPr>
          <w:sz w:val="14"/>
          <w:szCs w:val="14"/>
        </w:rPr>
      </w:pPr>
      <w:r>
        <w:pict w14:anchorId="0819D0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0;text-align:left;margin-left:231.9pt;margin-top:25.6pt;width:287.3pt;height:84pt;z-index:-251660800;mso-position-horizontal-relative:page;mso-position-vertical-relative:page">
            <v:imagedata r:id="rId13" o:title=""/>
            <w10:wrap anchorx="page" anchory="page"/>
          </v:shape>
        </w:pict>
      </w:r>
      <w:r w:rsidR="00C94BA6">
        <w:rPr>
          <w:position w:val="1"/>
          <w:sz w:val="17"/>
          <w:szCs w:val="17"/>
        </w:rPr>
        <w:t>Commencement Date</w:t>
      </w:r>
      <w:r w:rsidR="00C94BA6">
        <w:rPr>
          <w:w w:val="106"/>
          <w:position w:val="10"/>
          <w:sz w:val="13"/>
          <w:szCs w:val="13"/>
        </w:rPr>
        <w:t>#</w:t>
      </w:r>
      <w:r w:rsidR="00C94BA6">
        <w:rPr>
          <w:position w:val="10"/>
          <w:sz w:val="13"/>
          <w:szCs w:val="13"/>
        </w:rPr>
        <w:t xml:space="preserve">                               </w:t>
      </w:r>
      <w:r w:rsidR="00353666">
        <w:rPr>
          <w:sz w:val="17"/>
          <w:szCs w:val="17"/>
          <w:highlight w:val="yellow"/>
        </w:rPr>
        <w:t>10</w:t>
      </w:r>
      <w:r w:rsidR="00C94BA6" w:rsidRPr="0068267D">
        <w:rPr>
          <w:sz w:val="17"/>
          <w:szCs w:val="17"/>
          <w:highlight w:val="yellow"/>
        </w:rPr>
        <w:t>/</w:t>
      </w:r>
      <w:r w:rsidR="00BC41DF">
        <w:rPr>
          <w:sz w:val="17"/>
          <w:szCs w:val="17"/>
          <w:highlight w:val="yellow"/>
        </w:rPr>
        <w:t>04</w:t>
      </w:r>
      <w:r w:rsidR="00C94BA6" w:rsidRPr="0068267D">
        <w:rPr>
          <w:sz w:val="17"/>
          <w:szCs w:val="17"/>
          <w:highlight w:val="yellow"/>
        </w:rPr>
        <w:t>/</w:t>
      </w:r>
      <w:r w:rsidR="00C94BA6" w:rsidRPr="00B33055">
        <w:rPr>
          <w:sz w:val="17"/>
          <w:szCs w:val="17"/>
          <w:highlight w:val="yellow"/>
        </w:rPr>
        <w:t>20</w:t>
      </w:r>
      <w:r w:rsidR="000354BB" w:rsidRPr="00B33055">
        <w:rPr>
          <w:sz w:val="17"/>
          <w:szCs w:val="17"/>
          <w:highlight w:val="yellow"/>
        </w:rPr>
        <w:t>2</w:t>
      </w:r>
      <w:r w:rsidR="00353666">
        <w:rPr>
          <w:sz w:val="17"/>
          <w:szCs w:val="17"/>
        </w:rPr>
        <w:t>1</w:t>
      </w:r>
      <w:r w:rsidR="00C94BA6">
        <w:rPr>
          <w:sz w:val="17"/>
          <w:szCs w:val="17"/>
        </w:rPr>
        <w:t xml:space="preserve">                                                           Expiry Date                        </w:t>
      </w:r>
      <w:r w:rsidR="00C94BA6" w:rsidRPr="0068267D">
        <w:rPr>
          <w:sz w:val="17"/>
          <w:szCs w:val="17"/>
          <w:highlight w:val="yellow"/>
        </w:rPr>
        <w:t>0</w:t>
      </w:r>
      <w:r w:rsidR="00353666">
        <w:rPr>
          <w:sz w:val="17"/>
          <w:szCs w:val="17"/>
          <w:highlight w:val="yellow"/>
        </w:rPr>
        <w:t>9</w:t>
      </w:r>
      <w:r w:rsidR="00C94BA6" w:rsidRPr="0068267D">
        <w:rPr>
          <w:sz w:val="17"/>
          <w:szCs w:val="17"/>
          <w:highlight w:val="yellow"/>
        </w:rPr>
        <w:t>/</w:t>
      </w:r>
      <w:r w:rsidR="00BC41DF">
        <w:rPr>
          <w:sz w:val="17"/>
          <w:szCs w:val="17"/>
          <w:highlight w:val="yellow"/>
        </w:rPr>
        <w:t>0</w:t>
      </w:r>
      <w:r w:rsidR="00A70E9B">
        <w:rPr>
          <w:sz w:val="17"/>
          <w:szCs w:val="17"/>
          <w:highlight w:val="yellow"/>
        </w:rPr>
        <w:t>3</w:t>
      </w:r>
      <w:r w:rsidR="00C94BA6" w:rsidRPr="00B33055">
        <w:rPr>
          <w:sz w:val="17"/>
          <w:szCs w:val="17"/>
          <w:highlight w:val="yellow"/>
        </w:rPr>
        <w:t>/20</w:t>
      </w:r>
      <w:r w:rsidR="006C2072" w:rsidRPr="00B33055">
        <w:rPr>
          <w:sz w:val="17"/>
          <w:szCs w:val="17"/>
          <w:highlight w:val="yellow"/>
        </w:rPr>
        <w:t>2</w:t>
      </w:r>
      <w:r w:rsidR="00353666" w:rsidRPr="00353666">
        <w:rPr>
          <w:sz w:val="17"/>
          <w:szCs w:val="17"/>
          <w:highlight w:val="yellow"/>
        </w:rPr>
        <w:t>2</w:t>
      </w:r>
    </w:p>
    <w:p w14:paraId="3E66E674" w14:textId="77777777" w:rsidR="00EC28B1" w:rsidRDefault="00EC28B1">
      <w:pPr>
        <w:spacing w:before="1" w:line="100" w:lineRule="exact"/>
        <w:rPr>
          <w:sz w:val="10"/>
          <w:szCs w:val="10"/>
        </w:rPr>
      </w:pPr>
    </w:p>
    <w:p w14:paraId="0CA3B9CC" w14:textId="0A5BAF40" w:rsidR="00EC28B1" w:rsidRDefault="00C94BA6" w:rsidP="000B4BF9">
      <w:pPr>
        <w:ind w:left="202"/>
        <w:rPr>
          <w:sz w:val="17"/>
          <w:szCs w:val="17"/>
        </w:rPr>
      </w:pPr>
      <w:r>
        <w:rPr>
          <w:sz w:val="17"/>
          <w:szCs w:val="17"/>
        </w:rPr>
        <w:t>Net Premium/Taxable Value (Rs.)                                                                                  21,511.00</w:t>
      </w:r>
    </w:p>
    <w:p w14:paraId="001B8FCB" w14:textId="77777777" w:rsidR="00EC28B1" w:rsidRDefault="00EC28B1">
      <w:pPr>
        <w:spacing w:before="3" w:line="120" w:lineRule="exact"/>
        <w:rPr>
          <w:sz w:val="12"/>
          <w:szCs w:val="12"/>
        </w:rPr>
      </w:pPr>
    </w:p>
    <w:p w14:paraId="3C681991" w14:textId="24AB9B98" w:rsidR="00EC28B1" w:rsidRDefault="00C94BA6">
      <w:pPr>
        <w:ind w:left="202"/>
        <w:rPr>
          <w:sz w:val="17"/>
          <w:szCs w:val="17"/>
        </w:rPr>
      </w:pPr>
      <w:r>
        <w:rPr>
          <w:sz w:val="17"/>
          <w:szCs w:val="17"/>
        </w:rPr>
        <w:t xml:space="preserve">Integrated Goods and Service Tax (18.00 </w:t>
      </w:r>
      <w:r w:rsidR="00F20F7F">
        <w:rPr>
          <w:sz w:val="17"/>
          <w:szCs w:val="17"/>
        </w:rPr>
        <w:t xml:space="preserve">%)  </w:t>
      </w:r>
      <w:r>
        <w:rPr>
          <w:sz w:val="17"/>
          <w:szCs w:val="17"/>
        </w:rPr>
        <w:t xml:space="preserve">                                                          </w:t>
      </w:r>
      <w:r w:rsidR="00F20F7F">
        <w:rPr>
          <w:sz w:val="17"/>
          <w:szCs w:val="17"/>
        </w:rPr>
        <w:t xml:space="preserve">     </w:t>
      </w:r>
      <w:r>
        <w:rPr>
          <w:sz w:val="17"/>
          <w:szCs w:val="17"/>
        </w:rPr>
        <w:t>3872.00</w:t>
      </w:r>
    </w:p>
    <w:p w14:paraId="00A999B6" w14:textId="77777777" w:rsidR="00EC28B1" w:rsidRDefault="00EC28B1">
      <w:pPr>
        <w:spacing w:before="1" w:line="140" w:lineRule="exact"/>
        <w:rPr>
          <w:sz w:val="15"/>
          <w:szCs w:val="15"/>
        </w:rPr>
      </w:pPr>
    </w:p>
    <w:p w14:paraId="057A884E" w14:textId="1CA9BC67" w:rsidR="00EC28B1" w:rsidRDefault="00C94BA6">
      <w:pPr>
        <w:ind w:left="202"/>
        <w:rPr>
          <w:sz w:val="17"/>
          <w:szCs w:val="17"/>
        </w:rPr>
      </w:pPr>
      <w:r>
        <w:rPr>
          <w:sz w:val="17"/>
          <w:szCs w:val="17"/>
        </w:rPr>
        <w:t xml:space="preserve">Central Goods and Service Tax (0.00 </w:t>
      </w:r>
      <w:r w:rsidR="00F20F7F">
        <w:rPr>
          <w:sz w:val="17"/>
          <w:szCs w:val="17"/>
        </w:rPr>
        <w:t xml:space="preserve">%)  </w:t>
      </w:r>
      <w:r>
        <w:rPr>
          <w:sz w:val="17"/>
          <w:szCs w:val="17"/>
        </w:rPr>
        <w:t xml:space="preserve">                                                                   </w:t>
      </w:r>
      <w:r w:rsidR="00F20F7F">
        <w:rPr>
          <w:sz w:val="17"/>
          <w:szCs w:val="17"/>
        </w:rPr>
        <w:t xml:space="preserve">   </w:t>
      </w:r>
      <w:r>
        <w:rPr>
          <w:sz w:val="17"/>
          <w:szCs w:val="17"/>
        </w:rPr>
        <w:t>0.00</w:t>
      </w:r>
    </w:p>
    <w:p w14:paraId="48CBB9C1" w14:textId="77777777" w:rsidR="00EC28B1" w:rsidRDefault="00EC28B1">
      <w:pPr>
        <w:spacing w:before="1" w:line="140" w:lineRule="exact"/>
        <w:rPr>
          <w:sz w:val="15"/>
          <w:szCs w:val="15"/>
        </w:rPr>
      </w:pPr>
    </w:p>
    <w:p w14:paraId="4AA206E6" w14:textId="51177A17" w:rsidR="00EC28B1" w:rsidRDefault="00C94BA6">
      <w:pPr>
        <w:ind w:left="202"/>
        <w:rPr>
          <w:sz w:val="17"/>
          <w:szCs w:val="17"/>
        </w:rPr>
      </w:pPr>
      <w:r>
        <w:rPr>
          <w:w w:val="96"/>
          <w:sz w:val="17"/>
          <w:szCs w:val="17"/>
        </w:rPr>
        <w:t>State/Union</w:t>
      </w:r>
      <w:r>
        <w:rPr>
          <w:sz w:val="17"/>
          <w:szCs w:val="17"/>
        </w:rPr>
        <w:t xml:space="preserve"> </w:t>
      </w:r>
      <w:r>
        <w:rPr>
          <w:w w:val="96"/>
          <w:sz w:val="17"/>
          <w:szCs w:val="17"/>
        </w:rPr>
        <w:t>Territory</w:t>
      </w:r>
      <w:r>
        <w:rPr>
          <w:sz w:val="17"/>
          <w:szCs w:val="17"/>
        </w:rPr>
        <w:t xml:space="preserve"> </w:t>
      </w:r>
      <w:r>
        <w:rPr>
          <w:w w:val="96"/>
          <w:sz w:val="17"/>
          <w:szCs w:val="17"/>
        </w:rPr>
        <w:t>Goods</w:t>
      </w:r>
      <w:r>
        <w:rPr>
          <w:sz w:val="17"/>
          <w:szCs w:val="17"/>
        </w:rPr>
        <w:t xml:space="preserve"> </w:t>
      </w:r>
      <w:r>
        <w:rPr>
          <w:w w:val="96"/>
          <w:sz w:val="17"/>
          <w:szCs w:val="17"/>
        </w:rPr>
        <w:t>and</w:t>
      </w:r>
      <w:r>
        <w:rPr>
          <w:sz w:val="17"/>
          <w:szCs w:val="17"/>
        </w:rPr>
        <w:t xml:space="preserve"> </w:t>
      </w:r>
      <w:r>
        <w:rPr>
          <w:w w:val="96"/>
          <w:sz w:val="17"/>
          <w:szCs w:val="17"/>
        </w:rPr>
        <w:t>Service</w:t>
      </w:r>
      <w:r>
        <w:rPr>
          <w:sz w:val="17"/>
          <w:szCs w:val="17"/>
        </w:rPr>
        <w:t xml:space="preserve"> </w:t>
      </w:r>
      <w:r>
        <w:rPr>
          <w:w w:val="96"/>
          <w:sz w:val="17"/>
          <w:szCs w:val="17"/>
        </w:rPr>
        <w:t>Tax</w:t>
      </w:r>
      <w:r>
        <w:rPr>
          <w:sz w:val="17"/>
          <w:szCs w:val="17"/>
        </w:rPr>
        <w:t xml:space="preserve"> </w:t>
      </w:r>
      <w:r>
        <w:rPr>
          <w:w w:val="96"/>
          <w:sz w:val="17"/>
          <w:szCs w:val="17"/>
        </w:rPr>
        <w:t>(0.00</w:t>
      </w:r>
      <w:r>
        <w:rPr>
          <w:sz w:val="17"/>
          <w:szCs w:val="17"/>
        </w:rPr>
        <w:t xml:space="preserve"> </w:t>
      </w:r>
      <w:r w:rsidR="000B4BF9">
        <w:rPr>
          <w:w w:val="96"/>
          <w:sz w:val="17"/>
          <w:szCs w:val="17"/>
        </w:rPr>
        <w:t>%)</w:t>
      </w:r>
      <w:r w:rsidR="000B4BF9">
        <w:rPr>
          <w:sz w:val="17"/>
          <w:szCs w:val="17"/>
        </w:rPr>
        <w:t xml:space="preserve">  </w:t>
      </w:r>
      <w:r>
        <w:rPr>
          <w:sz w:val="17"/>
          <w:szCs w:val="17"/>
        </w:rPr>
        <w:t xml:space="preserve">                                                 </w:t>
      </w:r>
      <w:r w:rsidR="00F20F7F">
        <w:rPr>
          <w:sz w:val="17"/>
          <w:szCs w:val="17"/>
        </w:rPr>
        <w:t xml:space="preserve"> </w:t>
      </w:r>
      <w:r>
        <w:rPr>
          <w:sz w:val="17"/>
          <w:szCs w:val="17"/>
        </w:rPr>
        <w:t>0.00</w:t>
      </w:r>
    </w:p>
    <w:p w14:paraId="44EF81B7" w14:textId="77777777" w:rsidR="00EC28B1" w:rsidRDefault="00EC28B1">
      <w:pPr>
        <w:spacing w:before="1" w:line="140" w:lineRule="exact"/>
        <w:rPr>
          <w:sz w:val="15"/>
          <w:szCs w:val="15"/>
        </w:rPr>
      </w:pPr>
    </w:p>
    <w:p w14:paraId="3350335B" w14:textId="36AD806E" w:rsidR="00EC28B1" w:rsidRDefault="00C94BA6">
      <w:pPr>
        <w:ind w:left="202"/>
        <w:rPr>
          <w:sz w:val="17"/>
          <w:szCs w:val="17"/>
        </w:rPr>
      </w:pPr>
      <w:r>
        <w:rPr>
          <w:sz w:val="17"/>
          <w:szCs w:val="17"/>
        </w:rPr>
        <w:t>Loading</w:t>
      </w:r>
      <w:r w:rsidR="00F20F7F">
        <w:rPr>
          <w:sz w:val="17"/>
          <w:szCs w:val="17"/>
        </w:rPr>
        <w:t xml:space="preserve"> </w:t>
      </w:r>
      <w:r>
        <w:rPr>
          <w:sz w:val="17"/>
          <w:szCs w:val="17"/>
        </w:rPr>
        <w:t>(Rs.)                                                                                                                   0.00</w:t>
      </w:r>
    </w:p>
    <w:p w14:paraId="26CEF6C9" w14:textId="77777777" w:rsidR="00EC28B1" w:rsidRDefault="00EC28B1">
      <w:pPr>
        <w:spacing w:before="1" w:line="140" w:lineRule="exact"/>
        <w:rPr>
          <w:sz w:val="15"/>
          <w:szCs w:val="15"/>
        </w:rPr>
      </w:pPr>
    </w:p>
    <w:p w14:paraId="6CDE56DB" w14:textId="77777777" w:rsidR="00EC28B1" w:rsidRDefault="00C94BA6">
      <w:pPr>
        <w:ind w:left="202"/>
        <w:rPr>
          <w:sz w:val="17"/>
          <w:szCs w:val="17"/>
        </w:rPr>
      </w:pPr>
      <w:r>
        <w:rPr>
          <w:sz w:val="17"/>
          <w:szCs w:val="17"/>
        </w:rPr>
        <w:t>Gross Premium (Rs.)                                                                                                       25,383.00</w:t>
      </w:r>
    </w:p>
    <w:p w14:paraId="28B70798" w14:textId="77777777" w:rsidR="00EC28B1" w:rsidRDefault="00EC28B1">
      <w:pPr>
        <w:spacing w:before="7" w:line="100" w:lineRule="exact"/>
        <w:rPr>
          <w:sz w:val="10"/>
          <w:szCs w:val="10"/>
        </w:rPr>
      </w:pPr>
    </w:p>
    <w:p w14:paraId="10AB2BC3" w14:textId="77777777" w:rsidR="00EC28B1" w:rsidRDefault="00C94BA6">
      <w:pPr>
        <w:ind w:left="122"/>
        <w:rPr>
          <w:sz w:val="17"/>
          <w:szCs w:val="17"/>
        </w:rPr>
      </w:pPr>
      <w:r>
        <w:rPr>
          <w:w w:val="106"/>
          <w:position w:val="9"/>
          <w:sz w:val="13"/>
          <w:szCs w:val="13"/>
        </w:rPr>
        <w:t>#</w:t>
      </w:r>
      <w:r>
        <w:rPr>
          <w:sz w:val="17"/>
          <w:szCs w:val="17"/>
        </w:rPr>
        <w:t>Issuance of policy is subject to clearance of premium paid</w:t>
      </w:r>
    </w:p>
    <w:p w14:paraId="11BA8DA4" w14:textId="77777777" w:rsidR="00EC28B1" w:rsidRDefault="00EC28B1">
      <w:pPr>
        <w:spacing w:before="11" w:line="220" w:lineRule="exact"/>
        <w:rPr>
          <w:sz w:val="22"/>
          <w:szCs w:val="22"/>
        </w:rPr>
      </w:pPr>
    </w:p>
    <w:p w14:paraId="3CD89017" w14:textId="77777777" w:rsidR="00EC28B1" w:rsidRDefault="00C94BA6">
      <w:pPr>
        <w:ind w:left="122"/>
        <w:rPr>
          <w:sz w:val="17"/>
          <w:szCs w:val="17"/>
        </w:rPr>
      </w:pPr>
      <w:r>
        <w:rPr>
          <w:sz w:val="17"/>
          <w:szCs w:val="17"/>
        </w:rPr>
        <w:t>Details of persons Insured:</w:t>
      </w:r>
    </w:p>
    <w:p w14:paraId="5B1C8F15" w14:textId="28E621A0" w:rsidR="00EC28B1" w:rsidRDefault="00D2692F">
      <w:pPr>
        <w:spacing w:before="32"/>
        <w:ind w:left="202"/>
        <w:rPr>
          <w:sz w:val="17"/>
          <w:szCs w:val="17"/>
        </w:rPr>
      </w:pPr>
      <w:r>
        <w:pict w14:anchorId="616D2975">
          <v:group id="_x0000_s1051" style="position:absolute;left:0;text-align:left;margin-left:41.45pt;margin-top:2.2pt;width:514.2pt;height:35.7pt;z-index:-251657728;mso-position-horizontal-relative:page" coordorigin="829,44" coordsize="10284,714">
            <v:shape id="_x0000_s1093" style="position:absolute;left:830;top:45;width:2590;height:22" coordorigin="830,45" coordsize="2590,22" path="m3420,55r,-10l830,45r10,10l852,67r2568,l3420,55xe" fillcolor="black" stroked="f">
              <v:path arrowok="t"/>
            </v:shape>
            <v:shape id="_x0000_s1092" style="position:absolute;left:3420;top:45;width:392;height:22" coordorigin="3420,45" coordsize="392,22" path="m3800,55r12,-10l3420,45r,22l3790,67r10,-12xe" fillcolor="black" stroked="f">
              <v:path arrowok="t"/>
            </v:shape>
            <v:shape id="_x0000_s1091" style="position:absolute;left:3790;top:45;width:862;height:22" coordorigin="3790,45" coordsize="862,22" path="m4640,55r12,-10l3790,45r10,10l3812,67r818,l4640,55xe" fillcolor="black" stroked="f">
              <v:path arrowok="t"/>
            </v:shape>
            <v:shape id="_x0000_s1090" style="position:absolute;left:4630;top:45;width:1222;height:22" coordorigin="4630,45" coordsize="1222,22" path="m5840,55r12,-10l4630,45r10,10l4652,67r1178,l5840,55xe" fillcolor="black" stroked="f">
              <v:path arrowok="t"/>
            </v:shape>
            <v:shape id="_x0000_s1089" style="position:absolute;left:5830;top:45;width:2722;height:22" coordorigin="5830,45" coordsize="2722,22" path="m8540,55r12,-10l5830,45r10,10l5852,67r2678,l8540,55xe" fillcolor="black" stroked="f">
              <v:path arrowok="t"/>
            </v:shape>
            <v:shape id="_x0000_s1088" style="position:absolute;left:8530;top:45;width:2582;height:22" coordorigin="8530,45" coordsize="2582,22" path="m11100,55r12,-10l8530,45r10,10l8552,67r2538,l11100,55xe" fillcolor="black" stroked="f">
              <v:path arrowok="t"/>
            </v:shape>
            <v:shape id="_x0000_s1087" style="position:absolute;left:830;top:45;width:22;height:178" coordorigin="830,45" coordsize="22,178" path="m840,55l830,45r,178l852,223r,-156l840,55xe" fillcolor="black" stroked="f">
              <v:path arrowok="t"/>
            </v:shape>
            <v:shape id="_x0000_s1086" style="position:absolute;left:840;top:497;width:2580;height:22" coordorigin="840,497" coordsize="2580,22" path="m3420,507r,-10l852,497r-12,10l852,519r2568,l3420,507xe" fillcolor="black" stroked="f">
              <v:path arrowok="t"/>
            </v:shape>
            <v:shape id="_x0000_s1085" style="position:absolute;left:3420;top:497;width:380;height:22" coordorigin="3420,497" coordsize="380,22" path="m3800,507r-10,-10l3420,497r,22l3790,519r10,-12xe" fillcolor="black" stroked="f">
              <v:path arrowok="t"/>
            </v:shape>
            <v:shape id="_x0000_s1084" style="position:absolute;left:3800;top:497;width:840;height:22" coordorigin="3800,497" coordsize="840,22" path="m4640,507r-10,-10l3812,497r-12,10l3812,519r818,l4640,507xe" fillcolor="black" stroked="f">
              <v:path arrowok="t"/>
            </v:shape>
            <v:shape id="_x0000_s1083" style="position:absolute;left:4640;top:497;width:1200;height:22" coordorigin="4640,497" coordsize="1200,22" path="m5840,507r-10,-10l4652,497r-12,10l4652,519r1178,l5840,507xe" fillcolor="black" stroked="f">
              <v:path arrowok="t"/>
            </v:shape>
            <v:shape id="_x0000_s1082" style="position:absolute;left:5840;top:497;width:2700;height:22" coordorigin="5840,497" coordsize="2700,22" path="m8540,507r-10,-10l5852,497r-12,10l5852,519r2678,l8540,507xe" fillcolor="black" stroked="f">
              <v:path arrowok="t"/>
            </v:shape>
            <v:shape id="_x0000_s1081" style="position:absolute;left:8540;top:497;width:2560;height:22" coordorigin="8540,497" coordsize="2560,22" path="m11100,507r-10,-10l8552,497r-12,10l8552,519r2538,l11100,507xe" fillcolor="black" stroked="f">
              <v:path arrowok="t"/>
            </v:shape>
            <v:shape id="_x0000_s1080" style="position:absolute;left:841;top:223;width:0;height:228" coordorigin="841,223" coordsize="0,228" path="m841,223r,228e" filled="f" strokeweight="1.2pt">
              <v:path arrowok="t"/>
            </v:shape>
            <v:shape id="_x0000_s1079" style="position:absolute;left:830;top:451;width:22;height:68" coordorigin="830,451" coordsize="22,68" path="m840,451r-10,l830,519r10,-12l852,497r,-46l840,451xe" fillcolor="black" stroked="f">
              <v:path arrowok="t"/>
            </v:shape>
            <v:shape id="_x0000_s1078" style="position:absolute;left:830;top:735;width:2590;height:22" coordorigin="830,735" coordsize="2590,22" path="m3420,745r,-10l852,735r-12,10l830,757r2590,l3420,745xe" fillcolor="black" stroked="f">
              <v:path arrowok="t"/>
            </v:shape>
            <v:shape id="_x0000_s1077" style="position:absolute;left:3420;top:735;width:392;height:22" coordorigin="3420,735" coordsize="392,22" path="m3800,745r-10,-10l3420,735r,22l3812,757r-12,-12xe" fillcolor="black" stroked="f">
              <v:path arrowok="t"/>
            </v:shape>
            <v:shape id="_x0000_s1076" style="position:absolute;left:3790;top:735;width:862;height:22" coordorigin="3790,735" coordsize="862,22" path="m4640,745r-10,-10l3812,735r-12,10l3790,757r862,l4640,745xe" fillcolor="black" stroked="f">
              <v:path arrowok="t"/>
            </v:shape>
            <v:shape id="_x0000_s1075" style="position:absolute;left:4630;top:735;width:1222;height:22" coordorigin="4630,735" coordsize="1222,22" path="m5840,745r-10,-10l4652,735r-12,10l4630,757r1222,l5840,745xe" fillcolor="black" stroked="f">
              <v:path arrowok="t"/>
            </v:shape>
            <v:shape id="_x0000_s1074" style="position:absolute;left:5830;top:735;width:2722;height:22" coordorigin="5830,735" coordsize="2722,22" path="m8540,745r-10,-10l5852,735r-12,10l5830,757r2722,l8540,745xe" fillcolor="black" stroked="f">
              <v:path arrowok="t"/>
            </v:shape>
            <v:shape id="_x0000_s1073" style="position:absolute;left:8530;top:735;width:2582;height:22" coordorigin="8530,735" coordsize="2582,22" path="m11100,745r-10,-10l8552,735r-12,10l8530,757r2582,l11100,745xe" fillcolor="black" stroked="f">
              <v:path arrowok="t"/>
            </v:shape>
            <v:shape id="_x0000_s1072" style="position:absolute;left:830;top:497;width:22;height:260" coordorigin="830,497" coordsize="22,260" path="m840,507l830,497r,260l840,745r12,-10l852,519,840,507xe" fillcolor="black" stroked="f">
              <v:path arrowok="t"/>
            </v:shape>
            <v:shape id="_x0000_s1071" style="position:absolute;left:3790;top:55;width:22;height:168" coordorigin="3790,55" coordsize="22,168" path="m3800,55r-10,12l3790,223r22,l3812,67,3800,55xe" fillcolor="black" stroked="f">
              <v:path arrowok="t"/>
            </v:shape>
            <v:shape id="_x0000_s1070" style="position:absolute;left:3801;top:223;width:0;height:228" coordorigin="3801,223" coordsize="0,228" path="m3801,223r,228e" filled="f" strokeweight="1.2pt">
              <v:path arrowok="t"/>
            </v:shape>
            <v:shape id="_x0000_s1069" style="position:absolute;left:3790;top:451;width:22;height:56" coordorigin="3790,451" coordsize="22,56" path="m3800,451r-10,l3790,497r10,10l3812,497r,-46l3800,451xe" fillcolor="black" stroked="f">
              <v:path arrowok="t"/>
            </v:shape>
            <v:shape id="_x0000_s1068" style="position:absolute;left:3790;top:507;width:22;height:238" coordorigin="3790,507" coordsize="22,238" path="m3800,507r-10,12l3790,735r10,10l3812,735r,-216l3800,507xe" fillcolor="black" stroked="f">
              <v:path arrowok="t"/>
            </v:shape>
            <v:shape id="_x0000_s1067" style="position:absolute;left:4630;top:55;width:22;height:168" coordorigin="4630,55" coordsize="22,168" path="m4640,55r-10,12l4630,223r22,l4652,67,4640,55xe" fillcolor="black" stroked="f">
              <v:path arrowok="t"/>
            </v:shape>
            <v:shape id="_x0000_s1066" style="position:absolute;left:4641;top:223;width:0;height:228" coordorigin="4641,223" coordsize="0,228" path="m4641,223r,228e" filled="f" strokeweight="1.2pt">
              <v:path arrowok="t"/>
            </v:shape>
            <v:shape id="_x0000_s1065" style="position:absolute;left:4630;top:451;width:22;height:56" coordorigin="4630,451" coordsize="22,56" path="m4640,451r-10,l4630,497r10,10l4652,497r,-46l4640,451xe" fillcolor="black" stroked="f">
              <v:path arrowok="t"/>
            </v:shape>
            <v:shape id="_x0000_s1064" style="position:absolute;left:4630;top:507;width:22;height:238" coordorigin="4630,507" coordsize="22,238" path="m4640,507r-10,12l4630,735r10,10l4652,735r,-216l4640,507xe" fillcolor="black" stroked="f">
              <v:path arrowok="t"/>
            </v:shape>
            <v:shape id="_x0000_s1063" style="position:absolute;left:5830;top:55;width:22;height:168" coordorigin="5830,55" coordsize="22,168" path="m5840,55r-10,12l5830,223r22,l5852,67,5840,55xe" fillcolor="black" stroked="f">
              <v:path arrowok="t"/>
            </v:shape>
            <v:shape id="_x0000_s1062" style="position:absolute;left:5841;top:223;width:0;height:228" coordorigin="5841,223" coordsize="0,228" path="m5841,223r,228e" filled="f" strokeweight="1.2pt">
              <v:path arrowok="t"/>
            </v:shape>
            <v:shape id="_x0000_s1061" style="position:absolute;left:5830;top:451;width:22;height:56" coordorigin="5830,451" coordsize="22,56" path="m5840,451r-10,l5830,497r10,10l5852,497r,-46l5840,451xe" fillcolor="black" stroked="f">
              <v:path arrowok="t"/>
            </v:shape>
            <v:shape id="_x0000_s1060" style="position:absolute;left:5830;top:507;width:22;height:238" coordorigin="5830,507" coordsize="22,238" path="m5840,507r-10,12l5830,735r10,10l5852,735r,-216l5840,507xe" fillcolor="black" stroked="f">
              <v:path arrowok="t"/>
            </v:shape>
            <v:shape id="_x0000_s1059" style="position:absolute;left:8530;top:55;width:22;height:168" coordorigin="8530,55" coordsize="22,168" path="m8540,55r-10,12l8530,223r22,l8552,67,8540,55xe" fillcolor="black" stroked="f">
              <v:path arrowok="t"/>
            </v:shape>
            <v:shape id="_x0000_s1058" style="position:absolute;left:8541;top:223;width:0;height:228" coordorigin="8541,223" coordsize="0,228" path="m8541,223r,228e" filled="f" strokeweight="1.2pt">
              <v:path arrowok="t"/>
            </v:shape>
            <v:shape id="_x0000_s1057" style="position:absolute;left:8530;top:451;width:22;height:56" coordorigin="8530,451" coordsize="22,56" path="m8540,451r-10,l8530,497r10,10l8552,497r,-46l8540,451xe" fillcolor="black" stroked="f">
              <v:path arrowok="t"/>
            </v:shape>
            <v:shape id="_x0000_s1056" style="position:absolute;left:8530;top:507;width:22;height:238" coordorigin="8530,507" coordsize="22,238" path="m8540,507r-10,12l8530,735r10,10l8552,735r,-216l8540,507xe" fillcolor="black" stroked="f">
              <v:path arrowok="t"/>
            </v:shape>
            <v:shape id="_x0000_s1055" style="position:absolute;left:11090;top:45;width:22;height:178" coordorigin="11090,45" coordsize="22,178" path="m11100,55r-10,12l11090,223r22,l11112,45r-12,10xe" fillcolor="black" stroked="f">
              <v:path arrowok="t"/>
            </v:shape>
            <v:shape id="_x0000_s1054" style="position:absolute;left:11101;top:223;width:0;height:228" coordorigin="11101,223" coordsize="0,228" path="m11101,223r,228e" filled="f" strokeweight="1.2pt">
              <v:path arrowok="t"/>
            </v:shape>
            <v:shape id="_x0000_s1053" style="position:absolute;left:11090;top:451;width:22;height:68" coordorigin="11090,451" coordsize="22,68" path="m11100,451r-10,l11090,497r10,10l11112,519r,-68l11100,451xe" fillcolor="black" stroked="f">
              <v:path arrowok="t"/>
            </v:shape>
            <v:shape id="_x0000_s1052" style="position:absolute;left:11090;top:497;width:22;height:260" coordorigin="11090,497" coordsize="22,260" path="m11100,507r-10,12l11090,735r10,10l11112,757r,-260l11100,507xe" fillcolor="black" stroked="f">
              <v:path arrowok="t"/>
            </v:shape>
            <w10:wrap anchorx="page"/>
          </v:group>
        </w:pict>
      </w:r>
      <w:r w:rsidR="00C94BA6">
        <w:rPr>
          <w:sz w:val="17"/>
          <w:szCs w:val="17"/>
        </w:rPr>
        <w:t xml:space="preserve">Name of Person Insured                              Age             Gender                Relationship to policy holder                  Individual </w:t>
      </w:r>
      <w:r w:rsidR="000B4BF9">
        <w:rPr>
          <w:sz w:val="17"/>
          <w:szCs w:val="17"/>
        </w:rPr>
        <w:t>cover (</w:t>
      </w:r>
      <w:r w:rsidR="00C94BA6">
        <w:rPr>
          <w:sz w:val="17"/>
          <w:szCs w:val="17"/>
        </w:rPr>
        <w:t>Rs.)</w:t>
      </w:r>
    </w:p>
    <w:p w14:paraId="71A9F277" w14:textId="5CB2A2FF" w:rsidR="00EC28B1" w:rsidRDefault="00C94BA6">
      <w:pPr>
        <w:spacing w:before="28" w:line="348" w:lineRule="auto"/>
        <w:ind w:left="202" w:right="503" w:firstLine="7680"/>
        <w:rPr>
          <w:sz w:val="17"/>
          <w:szCs w:val="17"/>
        </w:rPr>
      </w:pPr>
      <w:r>
        <w:rPr>
          <w:sz w:val="17"/>
          <w:szCs w:val="17"/>
        </w:rPr>
        <w:t xml:space="preserve">(only in case of Family First) Mr. </w:t>
      </w:r>
      <w:r w:rsidR="001773C8">
        <w:rPr>
          <w:sz w:val="17"/>
          <w:szCs w:val="17"/>
        </w:rPr>
        <w:t>Saleem</w:t>
      </w:r>
      <w:r w:rsidR="000354BB">
        <w:rPr>
          <w:sz w:val="17"/>
          <w:szCs w:val="17"/>
        </w:rPr>
        <w:t xml:space="preserve"> Shaik</w:t>
      </w:r>
      <w:r>
        <w:rPr>
          <w:sz w:val="17"/>
          <w:szCs w:val="17"/>
        </w:rPr>
        <w:t xml:space="preserve"> </w:t>
      </w:r>
      <w:r w:rsidR="000354BB">
        <w:rPr>
          <w:sz w:val="17"/>
          <w:szCs w:val="17"/>
        </w:rPr>
        <w:t xml:space="preserve">                  </w:t>
      </w:r>
      <w:r>
        <w:rPr>
          <w:sz w:val="17"/>
          <w:szCs w:val="17"/>
        </w:rPr>
        <w:t xml:space="preserve">                       </w:t>
      </w:r>
      <w:r w:rsidR="000354BB">
        <w:rPr>
          <w:sz w:val="17"/>
          <w:szCs w:val="17"/>
        </w:rPr>
        <w:t>2</w:t>
      </w:r>
      <w:r w:rsidR="001773C8">
        <w:rPr>
          <w:sz w:val="17"/>
          <w:szCs w:val="17"/>
        </w:rPr>
        <w:t>9</w:t>
      </w:r>
      <w:r>
        <w:rPr>
          <w:sz w:val="17"/>
          <w:szCs w:val="17"/>
        </w:rPr>
        <w:t xml:space="preserve">              Male                    Applicant                                                NA</w:t>
      </w:r>
    </w:p>
    <w:p w14:paraId="1FC7B745" w14:textId="77777777" w:rsidR="00EC28B1" w:rsidRDefault="00C94BA6">
      <w:pPr>
        <w:spacing w:before="99"/>
        <w:ind w:left="122" w:right="845"/>
        <w:rPr>
          <w:sz w:val="17"/>
          <w:szCs w:val="17"/>
        </w:rPr>
      </w:pPr>
      <w:r>
        <w:rPr>
          <w:sz w:val="17"/>
          <w:szCs w:val="17"/>
        </w:rPr>
        <w:t>Upon issuance of this receipt, all previously issued temporary receipts, if any, related to this policy are considered null and void. For the purpose of deduction under section 80D, the benefit shall be as per the provisions of the Income Tax Act, 1961 and any amendments made thereafter.</w:t>
      </w:r>
    </w:p>
    <w:p w14:paraId="4BCE853E" w14:textId="77777777" w:rsidR="00EC28B1" w:rsidRDefault="00C94BA6">
      <w:pPr>
        <w:ind w:left="122"/>
        <w:rPr>
          <w:sz w:val="17"/>
          <w:szCs w:val="17"/>
        </w:rPr>
      </w:pPr>
      <w:r>
        <w:rPr>
          <w:sz w:val="17"/>
          <w:szCs w:val="17"/>
        </w:rPr>
        <w:t>In the event of non-realization of premium, Tax benefits cannot be obtained against this premium receipt</w:t>
      </w:r>
    </w:p>
    <w:p w14:paraId="4CDA77AF" w14:textId="77777777" w:rsidR="00EC28B1" w:rsidRDefault="00EC28B1">
      <w:pPr>
        <w:spacing w:before="7" w:line="180" w:lineRule="exact"/>
        <w:rPr>
          <w:sz w:val="18"/>
          <w:szCs w:val="18"/>
        </w:rPr>
      </w:pPr>
    </w:p>
    <w:p w14:paraId="742E5E72" w14:textId="77777777" w:rsidR="00EC28B1" w:rsidRDefault="00C94BA6">
      <w:pPr>
        <w:spacing w:line="180" w:lineRule="exact"/>
        <w:ind w:left="122"/>
        <w:rPr>
          <w:sz w:val="17"/>
          <w:szCs w:val="17"/>
        </w:rPr>
      </w:pPr>
      <w:r>
        <w:rPr>
          <w:position w:val="-1"/>
          <w:sz w:val="17"/>
          <w:szCs w:val="17"/>
        </w:rPr>
        <w:t>For your eligibility and deductions please refer to provisions of Income Tax Act 1961 as modified and consult your tax consultant.</w:t>
      </w:r>
    </w:p>
    <w:p w14:paraId="31EA2E81" w14:textId="77777777" w:rsidR="00EC28B1" w:rsidRDefault="00EC28B1">
      <w:pPr>
        <w:spacing w:line="200" w:lineRule="exact"/>
      </w:pPr>
    </w:p>
    <w:p w14:paraId="0006E4B5" w14:textId="77777777" w:rsidR="00EC28B1" w:rsidRDefault="00EC28B1">
      <w:pPr>
        <w:spacing w:before="14" w:line="240" w:lineRule="exact"/>
        <w:rPr>
          <w:sz w:val="24"/>
          <w:szCs w:val="24"/>
        </w:rPr>
      </w:pPr>
    </w:p>
    <w:p w14:paraId="23809F11" w14:textId="4603CFC3" w:rsidR="00EC28B1" w:rsidRDefault="00D2692F">
      <w:pPr>
        <w:spacing w:before="38"/>
        <w:ind w:left="202"/>
        <w:rPr>
          <w:sz w:val="17"/>
          <w:szCs w:val="17"/>
        </w:rPr>
      </w:pPr>
      <w:r>
        <w:pict w14:anchorId="33DC628B">
          <v:group id="_x0000_s1032" style="position:absolute;left:0;text-align:left;margin-left:41.45pt;margin-top:-3.2pt;width:509.2pt;height:35.7pt;z-index:-251656704;mso-position-horizontal-relative:page" coordorigin="829,-64" coordsize="10184,714">
            <v:shape id="_x0000_s1050" style="position:absolute;left:830;top:-63;width:5122;height:22" coordorigin="830,-63" coordsize="5122,22" path="m5940,-53r12,-10l830,-63r10,10l852,-41r5078,l5940,-53xe" fillcolor="black" stroked="f">
              <v:path arrowok="t"/>
            </v:shape>
            <v:shape id="_x0000_s1049" style="position:absolute;left:5930;top:-63;width:5082;height:22" coordorigin="5930,-63" coordsize="5082,22" path="m11000,-53r12,-10l5930,-63r10,10l5952,-41r5038,l11000,-53xe" fillcolor="black" stroked="f">
              <v:path arrowok="t"/>
            </v:shape>
            <v:shape id="_x0000_s1048" style="position:absolute;left:830;top:-63;width:22;height:296" coordorigin="830,-63" coordsize="22,296" path="m840,-53l830,-63r,296l852,233r,-274l840,-53xe" fillcolor="black" stroked="f">
              <v:path arrowok="t"/>
            </v:shape>
            <v:shape id="_x0000_s1047" style="position:absolute;left:840;top:293;width:5100;height:22" coordorigin="840,293" coordsize="5100,22" path="m5940,303r-10,-10l852,293r-12,10l852,315r5078,l5940,303xe" fillcolor="black" stroked="f">
              <v:path arrowok="t"/>
            </v:shape>
            <v:shape id="_x0000_s1046" style="position:absolute;left:5940;top:293;width:5060;height:22" coordorigin="5940,293" coordsize="5060,22" path="m11000,303r-10,-10l5952,293r-12,10l5952,315r5038,l11000,303xe" fillcolor="black" stroked="f">
              <v:path arrowok="t"/>
            </v:shape>
            <v:shape id="_x0000_s1045" style="position:absolute;left:830;top:233;width:22;height:82" coordorigin="830,233" coordsize="22,82" path="m840,233r-10,l830,315r10,-12l852,293r,-60l840,233xe" fillcolor="black" stroked="f">
              <v:path arrowok="t"/>
            </v:shape>
            <v:shape id="_x0000_s1044" style="position:absolute;left:830;top:293;width:22;height:274" coordorigin="830,293" coordsize="22,274" path="m840,303l830,293r,274l852,567r,-252l840,303xe" fillcolor="black" stroked="f">
              <v:path arrowok="t"/>
            </v:shape>
            <v:shape id="_x0000_s1043" style="position:absolute;left:830;top:627;width:5122;height:22" coordorigin="830,627" coordsize="5122,22" path="m5940,637r-10,-10l852,627r-12,10l830,649r5122,l5940,637xe" fillcolor="black" stroked="f">
              <v:path arrowok="t"/>
            </v:shape>
            <v:shape id="_x0000_s1042" style="position:absolute;left:5930;top:627;width:5082;height:22" coordorigin="5930,627" coordsize="5082,22" path="m11000,637r-10,-10l5952,627r-12,10l5930,649r5082,l11000,637xe" fillcolor="black" stroked="f">
              <v:path arrowok="t"/>
            </v:shape>
            <v:shape id="_x0000_s1041" style="position:absolute;left:830;top:567;width:22;height:82" coordorigin="830,567" coordsize="22,82" path="m840,567r-10,l830,649r10,-12l852,627r,-60l840,567xe" fillcolor="black" stroked="f">
              <v:path arrowok="t"/>
            </v:shape>
            <v:shape id="_x0000_s1040" style="position:absolute;left:5930;top:-53;width:22;height:286" coordorigin="5930,-53" coordsize="22,286" path="m5940,-53r-10,12l5930,233r22,l5952,-41r-12,-12xe" fillcolor="black" stroked="f">
              <v:path arrowok="t"/>
            </v:shape>
            <v:shape id="_x0000_s1039" style="position:absolute;left:5930;top:233;width:22;height:70" coordorigin="5930,233" coordsize="22,70" path="m5940,233r-10,l5930,293r10,10l5952,293r,-60l5940,233xe" fillcolor="black" stroked="f">
              <v:path arrowok="t"/>
            </v:shape>
            <v:shape id="_x0000_s1038" style="position:absolute;left:5930;top:303;width:22;height:264" coordorigin="5930,303" coordsize="22,264" path="m5940,303r-10,12l5930,567r22,l5952,315r-12,-12xe" fillcolor="black" stroked="f">
              <v:path arrowok="t"/>
            </v:shape>
            <v:shape id="_x0000_s1037" style="position:absolute;left:5930;top:567;width:22;height:70" coordorigin="5930,567" coordsize="22,70" path="m5940,567r-10,l5930,627r10,10l5952,627r,-60l5940,567xe" fillcolor="black" stroked="f">
              <v:path arrowok="t"/>
            </v:shape>
            <v:shape id="_x0000_s1036" style="position:absolute;left:10990;top:-63;width:22;height:296" coordorigin="10990,-63" coordsize="22,296" path="m11000,-53r-10,12l10990,233r22,l11012,-63r-12,10xe" fillcolor="black" stroked="f">
              <v:path arrowok="t"/>
            </v:shape>
            <v:shape id="_x0000_s1035" style="position:absolute;left:10990;top:233;width:22;height:82" coordorigin="10990,233" coordsize="22,82" path="m11000,233r-10,l10990,293r10,10l11012,315r,-82l11000,233xe" fillcolor="black" stroked="f">
              <v:path arrowok="t"/>
            </v:shape>
            <v:shape id="_x0000_s1034" style="position:absolute;left:10990;top:293;width:22;height:274" coordorigin="10990,293" coordsize="22,274" path="m11000,303r-10,12l10990,567r22,l11012,293r-12,10xe" fillcolor="black" stroked="f">
              <v:path arrowok="t"/>
            </v:shape>
            <v:shape id="_x0000_s1033" style="position:absolute;left:10990;top:567;width:22;height:82" coordorigin="10990,567" coordsize="22,82" path="m11000,567r-10,l10990,627r10,10l11012,649r,-82l11000,567xe" fillcolor="black" stroked="f">
              <v:path arrowok="t"/>
            </v:shape>
            <w10:wrap anchorx="page"/>
          </v:group>
        </w:pict>
      </w:r>
      <w:r w:rsidR="00C94BA6">
        <w:rPr>
          <w:sz w:val="17"/>
          <w:szCs w:val="17"/>
        </w:rPr>
        <w:t xml:space="preserve">GSTI No.: 07AAFCM7916H1ZA                                                                 SAC Code / Type of </w:t>
      </w:r>
      <w:r w:rsidR="000B4BF9">
        <w:rPr>
          <w:sz w:val="17"/>
          <w:szCs w:val="17"/>
        </w:rPr>
        <w:t>Service:</w:t>
      </w:r>
      <w:r w:rsidR="00C94BA6">
        <w:rPr>
          <w:sz w:val="17"/>
          <w:szCs w:val="17"/>
        </w:rPr>
        <w:t xml:space="preserve"> 997133 / General Insurance Services</w:t>
      </w:r>
    </w:p>
    <w:p w14:paraId="18630235" w14:textId="77777777" w:rsidR="00EC28B1" w:rsidRDefault="00EC28B1">
      <w:pPr>
        <w:spacing w:before="9" w:line="120" w:lineRule="exact"/>
        <w:rPr>
          <w:sz w:val="13"/>
          <w:szCs w:val="13"/>
        </w:rPr>
      </w:pPr>
    </w:p>
    <w:p w14:paraId="295860C1" w14:textId="77777777" w:rsidR="00EC28B1" w:rsidRDefault="00C94BA6">
      <w:pPr>
        <w:ind w:left="202"/>
        <w:rPr>
          <w:sz w:val="17"/>
          <w:szCs w:val="17"/>
        </w:rPr>
      </w:pPr>
      <w:r>
        <w:rPr>
          <w:sz w:val="17"/>
          <w:szCs w:val="17"/>
        </w:rPr>
        <w:t>Max Bupa State Code: 7                                                                                Customer State Code / Customer GSTI No.: 36 /NA</w:t>
      </w:r>
    </w:p>
    <w:p w14:paraId="3E849A1D" w14:textId="77777777" w:rsidR="00EC28B1" w:rsidRDefault="00EC28B1">
      <w:pPr>
        <w:spacing w:before="11" w:line="240" w:lineRule="exact"/>
        <w:rPr>
          <w:sz w:val="24"/>
          <w:szCs w:val="24"/>
        </w:rPr>
      </w:pPr>
    </w:p>
    <w:p w14:paraId="001927C0" w14:textId="77777777" w:rsidR="00EC28B1" w:rsidRDefault="00C94BA6">
      <w:pPr>
        <w:ind w:left="6342"/>
        <w:rPr>
          <w:sz w:val="17"/>
          <w:szCs w:val="17"/>
        </w:rPr>
      </w:pPr>
      <w:r>
        <w:rPr>
          <w:sz w:val="17"/>
          <w:szCs w:val="17"/>
        </w:rPr>
        <w:t>For and on behalf of Max Bupa Health Insurance Co. Ltd.</w:t>
      </w:r>
    </w:p>
    <w:p w14:paraId="6016A2BA" w14:textId="77777777" w:rsidR="00EC28B1" w:rsidRDefault="00EC28B1">
      <w:pPr>
        <w:spacing w:before="9" w:line="180" w:lineRule="exact"/>
        <w:rPr>
          <w:sz w:val="18"/>
          <w:szCs w:val="18"/>
        </w:rPr>
      </w:pPr>
    </w:p>
    <w:p w14:paraId="5F6D9954" w14:textId="77777777" w:rsidR="00EC28B1" w:rsidRDefault="00D2692F">
      <w:pPr>
        <w:ind w:left="8712"/>
      </w:pPr>
      <w:r>
        <w:pict w14:anchorId="28BD3DB2">
          <v:shape id="_x0000_i1025" type="#_x0000_t75" style="width:1in;height:46.5pt">
            <v:imagedata r:id="rId14" o:title=""/>
          </v:shape>
        </w:pict>
      </w:r>
    </w:p>
    <w:p w14:paraId="0AA0183D" w14:textId="77777777" w:rsidR="00EC28B1" w:rsidRDefault="00EC28B1">
      <w:pPr>
        <w:spacing w:line="200" w:lineRule="exact"/>
      </w:pPr>
    </w:p>
    <w:p w14:paraId="3ACEA524" w14:textId="77777777" w:rsidR="00EC28B1" w:rsidRDefault="00EC28B1">
      <w:pPr>
        <w:spacing w:before="15" w:line="200" w:lineRule="exact"/>
      </w:pPr>
    </w:p>
    <w:p w14:paraId="24A22CC6" w14:textId="77777777" w:rsidR="00EC28B1" w:rsidRDefault="00C94BA6">
      <w:pPr>
        <w:ind w:left="122"/>
        <w:rPr>
          <w:sz w:val="17"/>
          <w:szCs w:val="17"/>
        </w:rPr>
      </w:pPr>
      <w:r>
        <w:rPr>
          <w:sz w:val="17"/>
          <w:szCs w:val="17"/>
        </w:rPr>
        <w:t>Location: New Delhi                                                                                                                                                                                  Ashish Mehrotra</w:t>
      </w:r>
    </w:p>
    <w:p w14:paraId="7C9C6179" w14:textId="1AA5330E" w:rsidR="00EC28B1" w:rsidRDefault="00D2692F">
      <w:pPr>
        <w:spacing w:before="32"/>
        <w:ind w:left="122"/>
        <w:rPr>
          <w:sz w:val="17"/>
          <w:szCs w:val="17"/>
        </w:rPr>
      </w:pPr>
      <w:r>
        <w:pict w14:anchorId="7EF4AF46">
          <v:group id="_x0000_s1026" style="position:absolute;left:0;text-align:left;margin-left:294.05pt;margin-top:10.2pt;width:47.9pt;height:41.2pt;z-index:-251659776;mso-position-horizontal-relative:page" coordorigin="5881,204" coordsize="958,824">
            <v:shape id="_x0000_s1030" style="position:absolute;left:5888;top:1013;width:944;height:0" coordorigin="5888,1013" coordsize="944,0" path="m5888,1013r944,e" filled="f" strokeweight=".7pt">
              <v:path arrowok="t"/>
            </v:shape>
            <v:shape id="_x0000_s1029" style="position:absolute;left:6826;top:211;width:0;height:810" coordorigin="6826,211" coordsize="0,810" path="m6826,211r,810e" filled="f" strokeweight=".7pt">
              <v:path arrowok="t"/>
            </v:shape>
            <v:shape id="_x0000_s1028" style="position:absolute;left:5888;top:219;width:944;height:0" coordorigin="5888,219" coordsize="944,0" path="m5888,219r944,e" filled="f" strokeweight=".7pt">
              <v:path arrowok="t"/>
            </v:shape>
            <v:shape id="_x0000_s1027" style="position:absolute;left:5894;top:211;width:0;height:810" coordorigin="5894,211" coordsize="0,810" path="m5894,211r,810e" filled="f" strokeweight=".7pt">
              <v:path arrowok="t"/>
            </v:shape>
            <w10:wrap anchorx="page"/>
          </v:group>
        </w:pict>
      </w:r>
      <w:r w:rsidR="00C94BA6">
        <w:rPr>
          <w:sz w:val="17"/>
          <w:szCs w:val="17"/>
        </w:rPr>
        <w:t xml:space="preserve">Date: </w:t>
      </w:r>
      <w:r w:rsidR="00353666" w:rsidRPr="00353666">
        <w:rPr>
          <w:sz w:val="17"/>
          <w:szCs w:val="17"/>
          <w:highlight w:val="yellow"/>
        </w:rPr>
        <w:t>1</w:t>
      </w:r>
      <w:r w:rsidR="00C94BA6" w:rsidRPr="00353666">
        <w:rPr>
          <w:sz w:val="17"/>
          <w:szCs w:val="17"/>
          <w:highlight w:val="yellow"/>
        </w:rPr>
        <w:t>0/0</w:t>
      </w:r>
      <w:r w:rsidR="00BC41DF" w:rsidRPr="00353666">
        <w:rPr>
          <w:sz w:val="17"/>
          <w:szCs w:val="17"/>
          <w:highlight w:val="yellow"/>
        </w:rPr>
        <w:t>4</w:t>
      </w:r>
      <w:r w:rsidR="00C94BA6" w:rsidRPr="00353666">
        <w:rPr>
          <w:sz w:val="17"/>
          <w:szCs w:val="17"/>
          <w:highlight w:val="yellow"/>
        </w:rPr>
        <w:t>/20</w:t>
      </w:r>
      <w:r w:rsidR="000354BB" w:rsidRPr="00353666">
        <w:rPr>
          <w:sz w:val="17"/>
          <w:szCs w:val="17"/>
          <w:highlight w:val="yellow"/>
        </w:rPr>
        <w:t>2</w:t>
      </w:r>
      <w:r w:rsidR="00353666" w:rsidRPr="00353666">
        <w:rPr>
          <w:sz w:val="17"/>
          <w:szCs w:val="17"/>
          <w:highlight w:val="yellow"/>
        </w:rPr>
        <w:t>1</w:t>
      </w:r>
      <w:r w:rsidR="00C94BA6">
        <w:rPr>
          <w:sz w:val="17"/>
          <w:szCs w:val="17"/>
        </w:rPr>
        <w:t xml:space="preserve">                                                                                                                                     Managing Director and Chief Executive Officer</w:t>
      </w:r>
    </w:p>
    <w:p w14:paraId="16544BFB" w14:textId="33B7CDD6" w:rsidR="00EC28B1" w:rsidRDefault="00EC28B1">
      <w:pPr>
        <w:spacing w:before="14" w:line="240" w:lineRule="exact"/>
        <w:rPr>
          <w:sz w:val="24"/>
          <w:szCs w:val="24"/>
        </w:rPr>
      </w:pPr>
    </w:p>
    <w:p w14:paraId="3AF39AC0" w14:textId="77777777" w:rsidR="00EC28B1" w:rsidRDefault="00C94BA6">
      <w:pPr>
        <w:ind w:left="5210" w:right="4337"/>
        <w:jc w:val="center"/>
        <w:rPr>
          <w:sz w:val="16"/>
          <w:szCs w:val="16"/>
        </w:rPr>
      </w:pPr>
      <w:r>
        <w:rPr>
          <w:sz w:val="16"/>
          <w:szCs w:val="16"/>
        </w:rPr>
        <w:t>Affix Stamp</w:t>
      </w:r>
    </w:p>
    <w:p w14:paraId="2E8484ED" w14:textId="77777777" w:rsidR="00EC28B1" w:rsidRDefault="00EC28B1">
      <w:pPr>
        <w:spacing w:line="200" w:lineRule="exact"/>
      </w:pPr>
    </w:p>
    <w:p w14:paraId="2CEC5563" w14:textId="77777777" w:rsidR="00EC28B1" w:rsidRDefault="00EC28B1">
      <w:pPr>
        <w:spacing w:line="200" w:lineRule="exact"/>
      </w:pPr>
    </w:p>
    <w:p w14:paraId="01946FEA" w14:textId="77777777" w:rsidR="00EC28B1" w:rsidRDefault="00EC28B1">
      <w:pPr>
        <w:spacing w:line="200" w:lineRule="exact"/>
      </w:pPr>
    </w:p>
    <w:p w14:paraId="36961948" w14:textId="77777777" w:rsidR="00EC28B1" w:rsidRDefault="00EC28B1">
      <w:pPr>
        <w:spacing w:line="200" w:lineRule="exact"/>
      </w:pPr>
    </w:p>
    <w:p w14:paraId="3754BE9E" w14:textId="77777777" w:rsidR="00EC28B1" w:rsidRDefault="00EC28B1">
      <w:pPr>
        <w:spacing w:line="200" w:lineRule="exact"/>
      </w:pPr>
    </w:p>
    <w:p w14:paraId="49218213" w14:textId="77777777" w:rsidR="00EC28B1" w:rsidRDefault="00EC28B1">
      <w:pPr>
        <w:spacing w:line="200" w:lineRule="exact"/>
      </w:pPr>
    </w:p>
    <w:p w14:paraId="2587E21A" w14:textId="77777777" w:rsidR="00EC28B1" w:rsidRDefault="00EC28B1">
      <w:pPr>
        <w:spacing w:line="200" w:lineRule="exact"/>
      </w:pPr>
    </w:p>
    <w:p w14:paraId="68F9D90F" w14:textId="77777777" w:rsidR="00EC28B1" w:rsidRDefault="00EC28B1">
      <w:pPr>
        <w:spacing w:line="200" w:lineRule="exact"/>
      </w:pPr>
    </w:p>
    <w:p w14:paraId="5408F794" w14:textId="77777777" w:rsidR="00EC28B1" w:rsidRDefault="00EC28B1">
      <w:pPr>
        <w:spacing w:line="200" w:lineRule="exact"/>
      </w:pPr>
    </w:p>
    <w:p w14:paraId="770ECE84" w14:textId="77777777" w:rsidR="00EC28B1" w:rsidRDefault="00EC28B1">
      <w:pPr>
        <w:spacing w:line="200" w:lineRule="exact"/>
      </w:pPr>
    </w:p>
    <w:p w14:paraId="0E15916C" w14:textId="77777777" w:rsidR="00EC28B1" w:rsidRDefault="00EC28B1">
      <w:pPr>
        <w:spacing w:line="200" w:lineRule="exact"/>
      </w:pPr>
    </w:p>
    <w:p w14:paraId="67A9D0BC" w14:textId="7F9C9EBB" w:rsidR="00EC28B1" w:rsidRDefault="00C94BA6">
      <w:pPr>
        <w:ind w:left="3892" w:right="3201"/>
        <w:jc w:val="center"/>
        <w:rPr>
          <w:sz w:val="13"/>
          <w:szCs w:val="13"/>
        </w:rPr>
      </w:pPr>
      <w:r>
        <w:rPr>
          <w:color w:val="242424"/>
          <w:sz w:val="13"/>
          <w:szCs w:val="13"/>
        </w:rPr>
        <w:t>Heartbeat; UIN no: IRDA/NL-HLT/MBHI/P-H/V.III/19/1</w:t>
      </w:r>
      <w:r w:rsidR="009958AB">
        <w:rPr>
          <w:color w:val="242424"/>
          <w:sz w:val="13"/>
          <w:szCs w:val="13"/>
        </w:rPr>
        <w:t>7</w:t>
      </w:r>
      <w:r>
        <w:rPr>
          <w:color w:val="242424"/>
          <w:sz w:val="13"/>
          <w:szCs w:val="13"/>
        </w:rPr>
        <w:t>-1</w:t>
      </w:r>
      <w:r w:rsidR="009958AB">
        <w:rPr>
          <w:color w:val="242424"/>
          <w:sz w:val="13"/>
          <w:szCs w:val="13"/>
        </w:rPr>
        <w:t>8</w:t>
      </w:r>
    </w:p>
    <w:sectPr w:rsidR="00EC28B1">
      <w:type w:val="continuous"/>
      <w:pgSz w:w="11880" w:h="16820"/>
      <w:pgMar w:top="1580" w:right="74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24816" w14:textId="77777777" w:rsidR="00D2692F" w:rsidRDefault="00D2692F" w:rsidP="006C2072">
      <w:r>
        <w:separator/>
      </w:r>
    </w:p>
  </w:endnote>
  <w:endnote w:type="continuationSeparator" w:id="0">
    <w:p w14:paraId="1EC1DA61" w14:textId="77777777" w:rsidR="00D2692F" w:rsidRDefault="00D2692F" w:rsidP="006C2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B97FE" w14:textId="77777777" w:rsidR="006C2072" w:rsidRDefault="006C20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9802D" w14:textId="77777777" w:rsidR="006C2072" w:rsidRDefault="006C2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05C4D" w14:textId="77777777" w:rsidR="006C2072" w:rsidRDefault="006C2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0B564" w14:textId="77777777" w:rsidR="00D2692F" w:rsidRDefault="00D2692F" w:rsidP="006C2072">
      <w:r>
        <w:separator/>
      </w:r>
    </w:p>
  </w:footnote>
  <w:footnote w:type="continuationSeparator" w:id="0">
    <w:p w14:paraId="150E2BF4" w14:textId="77777777" w:rsidR="00D2692F" w:rsidRDefault="00D2692F" w:rsidP="006C20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E4FD5" w14:textId="77777777" w:rsidR="006C2072" w:rsidRDefault="006C20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D0D4C" w14:textId="77777777" w:rsidR="006C2072" w:rsidRDefault="006C20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E378B" w14:textId="77777777" w:rsidR="006C2072" w:rsidRDefault="006C20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1777F"/>
    <w:multiLevelType w:val="multilevel"/>
    <w:tmpl w:val="456804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B1"/>
    <w:rsid w:val="000354BB"/>
    <w:rsid w:val="000B41F4"/>
    <w:rsid w:val="000B4BF9"/>
    <w:rsid w:val="000C5816"/>
    <w:rsid w:val="001554E7"/>
    <w:rsid w:val="001773C8"/>
    <w:rsid w:val="0033004F"/>
    <w:rsid w:val="00353666"/>
    <w:rsid w:val="0068267D"/>
    <w:rsid w:val="006C2072"/>
    <w:rsid w:val="00794F53"/>
    <w:rsid w:val="007A06CD"/>
    <w:rsid w:val="007B0165"/>
    <w:rsid w:val="0088601D"/>
    <w:rsid w:val="009958AB"/>
    <w:rsid w:val="00A70E9B"/>
    <w:rsid w:val="00B33055"/>
    <w:rsid w:val="00BC41DF"/>
    <w:rsid w:val="00C52921"/>
    <w:rsid w:val="00C74BA9"/>
    <w:rsid w:val="00C94BA6"/>
    <w:rsid w:val="00D2692F"/>
    <w:rsid w:val="00EA7846"/>
    <w:rsid w:val="00EC28B1"/>
    <w:rsid w:val="00F20F7F"/>
    <w:rsid w:val="00FA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05890"/>
  <w15:docId w15:val="{7B081B5A-D6D6-4453-A402-BAFE00035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6C2072"/>
    <w:pPr>
      <w:tabs>
        <w:tab w:val="center" w:pos="4513"/>
        <w:tab w:val="right" w:pos="9026"/>
      </w:tabs>
    </w:pPr>
  </w:style>
  <w:style w:type="character" w:customStyle="1" w:styleId="HeaderChar">
    <w:name w:val="Header Char"/>
    <w:basedOn w:val="DefaultParagraphFont"/>
    <w:link w:val="Header"/>
    <w:uiPriority w:val="99"/>
    <w:rsid w:val="006C2072"/>
  </w:style>
  <w:style w:type="paragraph" w:styleId="Footer">
    <w:name w:val="footer"/>
    <w:basedOn w:val="Normal"/>
    <w:link w:val="FooterChar"/>
    <w:uiPriority w:val="99"/>
    <w:unhideWhenUsed/>
    <w:rsid w:val="006C2072"/>
    <w:pPr>
      <w:tabs>
        <w:tab w:val="center" w:pos="4513"/>
        <w:tab w:val="right" w:pos="9026"/>
      </w:tabs>
    </w:pPr>
  </w:style>
  <w:style w:type="character" w:customStyle="1" w:styleId="FooterChar">
    <w:name w:val="Footer Char"/>
    <w:basedOn w:val="DefaultParagraphFont"/>
    <w:link w:val="Footer"/>
    <w:uiPriority w:val="99"/>
    <w:rsid w:val="006C2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Shaik</dc:creator>
  <cp:lastModifiedBy>Sameer, Shaik</cp:lastModifiedBy>
  <cp:revision>3</cp:revision>
  <cp:lastPrinted>2019-02-25T18:00:00Z</cp:lastPrinted>
  <dcterms:created xsi:type="dcterms:W3CDTF">2021-12-18T08:32:00Z</dcterms:created>
  <dcterms:modified xsi:type="dcterms:W3CDTF">2022-01-20T18:58:00Z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2021-12-18T08:27:08Z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e39fde2b-04bb-4b35-9f57-45824efc175d</vt:lpwstr>
  </property>
  <property fmtid="{D5CDD505-2E9C-101B-9397-08002B2CF9AE}" pid="8" name="MSIP_Label_ea60d57e-af5b-4752-ac57-3e4f28ca11dc_ContentBits">
    <vt:lpwstr>0</vt:lpwstr>
  </property>
</Properties>
</file>